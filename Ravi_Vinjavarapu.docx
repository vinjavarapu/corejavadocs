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4"/>
        <w:keepNext/>
        <w:spacing w:before="240" w:after="60"/>
        <w:jc w:val="center"/>
        <w:rPr>
          <w:rFonts w:ascii="Arial" w:hAnsi="Arial" w:cs="Arial"/>
          <w:sz w:val="20"/>
        </w:rPr>
      </w:pPr>
      <w:r>
        <w:rPr>
          <w:rFonts w:ascii="Arial" w:hAnsi="Arial" w:cs="Arial"/>
          <w:b/>
          <w:sz w:val="20"/>
        </w:rPr>
        <w:t>Ravi Vinjavarapu</w:t>
      </w:r>
    </w:p>
    <w:p>
      <w:pPr>
        <w:pStyle w:val="4"/>
        <w:spacing w:before="240" w:after="60"/>
        <w:jc w:val="center"/>
        <w:rPr>
          <w:rFonts w:ascii="Arial" w:hAnsi="Arial" w:cs="Arial"/>
          <w:sz w:val="20"/>
        </w:rPr>
      </w:pPr>
      <w:r>
        <w:rPr>
          <w:rFonts w:ascii="Arial" w:hAnsi="Arial" w:cs="Arial"/>
          <w:b/>
          <w:sz w:val="20"/>
        </w:rPr>
        <w:t>9502311989 (Mobile)</w:t>
      </w:r>
    </w:p>
    <w:p>
      <w:pPr>
        <w:pStyle w:val="3"/>
        <w:jc w:val="center"/>
        <w:rPr>
          <w:rFonts w:ascii="Arial" w:hAnsi="Arial" w:cs="Arial"/>
          <w:sz w:val="20"/>
        </w:rPr>
      </w:pPr>
      <w:r>
        <w:rPr>
          <w:rFonts w:ascii="Arial" w:hAnsi="Arial" w:cs="Arial"/>
          <w:b/>
          <w:sz w:val="20"/>
        </w:rPr>
        <w:t>vinjavarapu@yahoo.com</w:t>
      </w:r>
    </w:p>
    <w:p>
      <w:pPr>
        <w:pStyle w:val="4"/>
        <w:keepNext/>
        <w:spacing w:before="240" w:after="60"/>
        <w:jc w:val="both"/>
        <w:rPr>
          <w:rFonts w:ascii="Arial" w:hAnsi="Arial" w:cs="Arial"/>
          <w:sz w:val="20"/>
        </w:rPr>
      </w:pPr>
      <w:r>
        <w:rPr>
          <w:rFonts w:ascii="Arial" w:hAnsi="Arial" w:cs="Arial"/>
          <w:b/>
          <w:sz w:val="20"/>
        </w:rPr>
        <w:t xml:space="preserve">Professional Summary    </w:t>
      </w:r>
    </w:p>
    <w:p>
      <w:pPr>
        <w:pStyle w:val="3"/>
        <w:jc w:val="both"/>
        <w:rPr>
          <w:rFonts w:ascii="Arial" w:hAnsi="Arial" w:cs="Arial"/>
          <w:sz w:val="20"/>
        </w:rPr>
      </w:pPr>
    </w:p>
    <w:p>
      <w:pPr>
        <w:pStyle w:val="3"/>
        <w:numPr>
          <w:ilvl w:val="0"/>
          <w:numId w:val="1"/>
        </w:numPr>
        <w:tabs>
          <w:tab w:val="left" w:pos="720"/>
        </w:tabs>
        <w:jc w:val="both"/>
        <w:rPr>
          <w:rFonts w:ascii="Arial" w:hAnsi="Arial" w:cs="Arial"/>
          <w:b/>
          <w:sz w:val="20"/>
        </w:rPr>
      </w:pPr>
      <w:r>
        <w:rPr>
          <w:rFonts w:ascii="Arial" w:hAnsi="Arial" w:cs="Arial"/>
          <w:sz w:val="20"/>
        </w:rPr>
        <w:t>I have 1</w:t>
      </w:r>
      <w:r>
        <w:rPr>
          <w:rFonts w:hint="default" w:ascii="Arial" w:hAnsi="Arial" w:cs="Arial"/>
          <w:sz w:val="20"/>
          <w:lang w:val="en-US"/>
        </w:rPr>
        <w:t xml:space="preserve">5 </w:t>
      </w:r>
      <w:r>
        <w:rPr>
          <w:rFonts w:ascii="Arial" w:hAnsi="Arial" w:cs="Arial"/>
          <w:sz w:val="20"/>
        </w:rPr>
        <w:t xml:space="preserve">years of Software industry experience, out of which </w:t>
      </w:r>
      <w:r>
        <w:rPr>
          <w:rFonts w:ascii="Arial" w:hAnsi="Arial" w:cs="Arial"/>
          <w:b/>
          <w:sz w:val="20"/>
        </w:rPr>
        <w:t>1</w:t>
      </w:r>
      <w:r>
        <w:rPr>
          <w:rFonts w:hint="default" w:ascii="Arial" w:hAnsi="Arial" w:cs="Arial"/>
          <w:b/>
          <w:sz w:val="20"/>
          <w:lang w:val="en-US"/>
        </w:rPr>
        <w:t>2</w:t>
      </w:r>
      <w:r>
        <w:rPr>
          <w:rFonts w:ascii="Arial" w:hAnsi="Arial" w:cs="Arial"/>
          <w:b/>
          <w:sz w:val="20"/>
        </w:rPr>
        <w:t>-years</w:t>
      </w:r>
      <w:r>
        <w:rPr>
          <w:rFonts w:ascii="Arial" w:hAnsi="Arial" w:cs="Arial"/>
          <w:sz w:val="20"/>
        </w:rPr>
        <w:t xml:space="preserve"> into </w:t>
      </w:r>
      <w:r>
        <w:rPr>
          <w:rFonts w:ascii="Arial" w:hAnsi="Arial" w:cs="Arial"/>
          <w:b/>
          <w:sz w:val="20"/>
        </w:rPr>
        <w:t xml:space="preserve">Testing </w:t>
      </w:r>
      <w:r>
        <w:rPr>
          <w:rFonts w:ascii="Arial" w:hAnsi="Arial" w:cs="Arial"/>
          <w:sz w:val="20"/>
        </w:rPr>
        <w:t xml:space="preserve">and 3 years into </w:t>
      </w:r>
      <w:r>
        <w:rPr>
          <w:rFonts w:ascii="Arial" w:hAnsi="Arial" w:cs="Arial"/>
          <w:b/>
          <w:sz w:val="20"/>
        </w:rPr>
        <w:t>development</w:t>
      </w:r>
    </w:p>
    <w:p>
      <w:pPr>
        <w:pStyle w:val="3"/>
        <w:numPr>
          <w:ilvl w:val="0"/>
          <w:numId w:val="1"/>
        </w:numPr>
        <w:tabs>
          <w:tab w:val="left" w:pos="720"/>
        </w:tabs>
        <w:jc w:val="both"/>
        <w:rPr>
          <w:rFonts w:ascii="Arial" w:hAnsi="Arial" w:cs="Arial"/>
          <w:b/>
          <w:sz w:val="20"/>
        </w:rPr>
      </w:pPr>
      <w:r>
        <w:rPr>
          <w:rFonts w:ascii="Arial" w:hAnsi="Arial" w:cs="Arial"/>
          <w:sz w:val="20"/>
        </w:rPr>
        <w:t>Strong in Functional testing, System Testing, Integration testing, Adhoc testing, User-Acceptance testing.</w:t>
      </w:r>
    </w:p>
    <w:p>
      <w:pPr>
        <w:pStyle w:val="3"/>
        <w:numPr>
          <w:ilvl w:val="0"/>
          <w:numId w:val="1"/>
        </w:numPr>
        <w:tabs>
          <w:tab w:val="left" w:pos="720"/>
        </w:tabs>
        <w:jc w:val="both"/>
        <w:rPr>
          <w:rFonts w:ascii="Arial" w:hAnsi="Arial" w:cs="Arial"/>
          <w:b/>
          <w:sz w:val="20"/>
        </w:rPr>
      </w:pPr>
      <w:r>
        <w:rPr>
          <w:rFonts w:ascii="Arial" w:hAnsi="Arial" w:cs="Arial"/>
          <w:sz w:val="20"/>
        </w:rPr>
        <w:t>3+ years of Mobile apps functional testing on e-commerce domain</w:t>
      </w:r>
    </w:p>
    <w:p>
      <w:pPr>
        <w:pStyle w:val="3"/>
        <w:numPr>
          <w:ilvl w:val="0"/>
          <w:numId w:val="1"/>
        </w:numPr>
        <w:tabs>
          <w:tab w:val="left" w:pos="720"/>
        </w:tabs>
        <w:jc w:val="both"/>
        <w:rPr>
          <w:rFonts w:ascii="Arial" w:hAnsi="Arial" w:cs="Arial"/>
          <w:sz w:val="20"/>
        </w:rPr>
      </w:pPr>
      <w:r>
        <w:rPr>
          <w:rFonts w:ascii="Arial" w:hAnsi="Arial" w:cs="Arial"/>
          <w:sz w:val="20"/>
        </w:rPr>
        <w:t>5+  years of Test automation exp using selenium and Java</w:t>
      </w:r>
    </w:p>
    <w:p>
      <w:pPr>
        <w:pStyle w:val="3"/>
        <w:numPr>
          <w:ilvl w:val="0"/>
          <w:numId w:val="1"/>
        </w:numPr>
        <w:tabs>
          <w:tab w:val="left" w:pos="720"/>
        </w:tabs>
        <w:jc w:val="both"/>
        <w:rPr>
          <w:rFonts w:ascii="Arial" w:hAnsi="Arial" w:cs="Arial"/>
          <w:sz w:val="20"/>
        </w:rPr>
      </w:pPr>
      <w:r>
        <w:rPr>
          <w:rFonts w:hint="default" w:ascii="Arial" w:hAnsi="Arial" w:cs="Arial"/>
          <w:sz w:val="20"/>
          <w:lang w:val="en-US"/>
        </w:rPr>
        <w:t>4+ years of API testing using postman and also automate api using python-requests library</w:t>
      </w:r>
    </w:p>
    <w:p>
      <w:pPr>
        <w:pStyle w:val="3"/>
        <w:numPr>
          <w:ilvl w:val="0"/>
          <w:numId w:val="1"/>
        </w:numPr>
        <w:tabs>
          <w:tab w:val="left" w:pos="720"/>
        </w:tabs>
        <w:jc w:val="both"/>
        <w:rPr>
          <w:rFonts w:ascii="Arial" w:hAnsi="Arial" w:cs="Arial"/>
          <w:sz w:val="20"/>
        </w:rPr>
      </w:pPr>
      <w:r>
        <w:rPr>
          <w:rFonts w:hint="default" w:ascii="Arial" w:hAnsi="Arial" w:cs="Arial"/>
          <w:sz w:val="20"/>
          <w:lang w:val="en-US"/>
        </w:rPr>
        <w:t>2+ years of AWS experience on deployment of test stacks and also verify log files for test analysis</w:t>
      </w:r>
    </w:p>
    <w:p>
      <w:pPr>
        <w:pStyle w:val="3"/>
        <w:numPr>
          <w:ilvl w:val="0"/>
          <w:numId w:val="1"/>
        </w:numPr>
        <w:tabs>
          <w:tab w:val="left" w:pos="720"/>
        </w:tabs>
        <w:jc w:val="both"/>
        <w:rPr>
          <w:rFonts w:ascii="Arial" w:hAnsi="Arial" w:cs="Arial"/>
          <w:sz w:val="20"/>
        </w:rPr>
      </w:pPr>
      <w:r>
        <w:rPr>
          <w:rFonts w:ascii="Arial" w:hAnsi="Arial" w:cs="Arial"/>
          <w:sz w:val="20"/>
        </w:rPr>
        <w:t>5+ years of experience as Test lead/Manager role and delivered multiple projects</w:t>
      </w:r>
    </w:p>
    <w:p>
      <w:pPr>
        <w:pStyle w:val="3"/>
        <w:numPr>
          <w:ilvl w:val="0"/>
          <w:numId w:val="1"/>
        </w:numPr>
        <w:tabs>
          <w:tab w:val="left" w:pos="720"/>
        </w:tabs>
        <w:jc w:val="both"/>
        <w:rPr>
          <w:rFonts w:ascii="Arial" w:hAnsi="Arial" w:cs="Arial"/>
          <w:sz w:val="20"/>
        </w:rPr>
      </w:pPr>
      <w:r>
        <w:rPr>
          <w:rFonts w:ascii="Arial" w:hAnsi="Arial" w:cs="Arial"/>
          <w:sz w:val="20"/>
        </w:rPr>
        <w:t>Experience on Requirement analysis of projects and create them into Test design specifications</w:t>
      </w:r>
    </w:p>
    <w:p>
      <w:pPr>
        <w:pStyle w:val="3"/>
        <w:numPr>
          <w:ilvl w:val="0"/>
          <w:numId w:val="1"/>
        </w:numPr>
        <w:tabs>
          <w:tab w:val="left" w:pos="720"/>
        </w:tabs>
        <w:jc w:val="both"/>
        <w:rPr>
          <w:rFonts w:ascii="Arial" w:hAnsi="Arial" w:cs="Arial"/>
          <w:sz w:val="20"/>
        </w:rPr>
      </w:pPr>
      <w:r>
        <w:rPr>
          <w:rFonts w:ascii="Arial" w:hAnsi="Arial" w:cs="Arial"/>
          <w:sz w:val="20"/>
        </w:rPr>
        <w:t xml:space="preserve">5+ years of testing Unix/C++ projects from end to end. </w:t>
      </w:r>
    </w:p>
    <w:p>
      <w:pPr>
        <w:pStyle w:val="3"/>
        <w:numPr>
          <w:ilvl w:val="0"/>
          <w:numId w:val="1"/>
        </w:numPr>
        <w:tabs>
          <w:tab w:val="left" w:pos="720"/>
        </w:tabs>
        <w:jc w:val="both"/>
        <w:rPr>
          <w:rFonts w:ascii="Arial" w:hAnsi="Arial" w:cs="Arial"/>
          <w:sz w:val="20"/>
        </w:rPr>
      </w:pPr>
      <w:r>
        <w:rPr>
          <w:rFonts w:ascii="Arial" w:hAnsi="Arial" w:cs="Arial"/>
          <w:sz w:val="20"/>
        </w:rPr>
        <w:t xml:space="preserve">Strong knowledge on Defect management tools like TestDirector, Bugzilla, N-trak  </w:t>
      </w:r>
    </w:p>
    <w:p>
      <w:pPr>
        <w:pStyle w:val="3"/>
        <w:numPr>
          <w:ilvl w:val="0"/>
          <w:numId w:val="1"/>
        </w:numPr>
        <w:tabs>
          <w:tab w:val="left" w:pos="720"/>
        </w:tabs>
        <w:jc w:val="both"/>
        <w:rPr>
          <w:rFonts w:ascii="Arial" w:hAnsi="Arial" w:cs="Arial"/>
          <w:sz w:val="20"/>
        </w:rPr>
      </w:pPr>
      <w:r>
        <w:rPr>
          <w:rFonts w:ascii="Arial" w:hAnsi="Arial" w:cs="Arial"/>
          <w:sz w:val="20"/>
        </w:rPr>
        <w:t>Well versed with handling client on different domain projects</w:t>
      </w:r>
      <w:r>
        <w:rPr>
          <w:rFonts w:ascii="Arial" w:hAnsi="Arial" w:cs="Arial"/>
          <w:sz w:val="20"/>
        </w:rPr>
        <w:tab/>
      </w:r>
    </w:p>
    <w:p>
      <w:pPr>
        <w:pStyle w:val="3"/>
        <w:numPr>
          <w:ilvl w:val="0"/>
          <w:numId w:val="1"/>
        </w:numPr>
        <w:tabs>
          <w:tab w:val="left" w:pos="0"/>
        </w:tabs>
        <w:jc w:val="both"/>
        <w:rPr>
          <w:rFonts w:ascii="Arial" w:hAnsi="Arial" w:cs="Arial"/>
          <w:sz w:val="20"/>
        </w:rPr>
      </w:pPr>
      <w:r>
        <w:rPr>
          <w:rFonts w:ascii="Arial" w:hAnsi="Arial" w:cs="Arial"/>
          <w:sz w:val="20"/>
        </w:rPr>
        <w:t xml:space="preserve">Strong in Analyzing the Performance data and </w:t>
      </w:r>
      <w:r>
        <w:rPr>
          <w:rFonts w:ascii="Arial" w:hAnsi="Arial" w:cs="Arial"/>
          <w:b/>
          <w:sz w:val="20"/>
        </w:rPr>
        <w:t>Performance tuning</w:t>
      </w:r>
    </w:p>
    <w:p>
      <w:pPr>
        <w:pStyle w:val="3"/>
        <w:numPr>
          <w:ilvl w:val="0"/>
          <w:numId w:val="1"/>
        </w:numPr>
        <w:tabs>
          <w:tab w:val="left" w:pos="0"/>
        </w:tabs>
        <w:jc w:val="both"/>
        <w:rPr>
          <w:rFonts w:ascii="Arial" w:hAnsi="Arial" w:cs="Arial"/>
          <w:sz w:val="20"/>
        </w:rPr>
      </w:pPr>
      <w:r>
        <w:rPr>
          <w:rFonts w:ascii="Arial" w:hAnsi="Arial" w:cs="Arial"/>
          <w:sz w:val="20"/>
        </w:rPr>
        <w:t xml:space="preserve">Good knowledge in </w:t>
      </w:r>
      <w:r>
        <w:rPr>
          <w:rFonts w:ascii="Arial" w:hAnsi="Arial" w:cs="Arial"/>
          <w:b/>
          <w:sz w:val="20"/>
        </w:rPr>
        <w:t>C/C++ /Core Java and TCP/IP Socket programming.</w:t>
      </w:r>
    </w:p>
    <w:p>
      <w:pPr>
        <w:pStyle w:val="3"/>
        <w:numPr>
          <w:ilvl w:val="0"/>
          <w:numId w:val="1"/>
        </w:numPr>
        <w:tabs>
          <w:tab w:val="left" w:pos="0"/>
        </w:tabs>
        <w:jc w:val="both"/>
        <w:rPr>
          <w:rFonts w:ascii="Arial" w:hAnsi="Arial" w:cs="Arial"/>
          <w:sz w:val="20"/>
        </w:rPr>
      </w:pPr>
      <w:r>
        <w:rPr>
          <w:rFonts w:ascii="Arial" w:hAnsi="Arial" w:cs="Arial"/>
          <w:b/>
          <w:sz w:val="20"/>
        </w:rPr>
        <w:t>Also worked on Solaris 2.8, Linux, Windows NT</w:t>
      </w:r>
    </w:p>
    <w:p>
      <w:pPr>
        <w:pStyle w:val="3"/>
        <w:numPr>
          <w:ilvl w:val="0"/>
          <w:numId w:val="0"/>
        </w:numPr>
        <w:tabs>
          <w:tab w:val="left" w:pos="0"/>
        </w:tabs>
        <w:ind w:left="360" w:leftChars="0"/>
        <w:jc w:val="both"/>
        <w:rPr>
          <w:rFonts w:ascii="Arial" w:hAnsi="Arial" w:cs="Arial"/>
          <w:sz w:val="20"/>
        </w:rPr>
      </w:pPr>
    </w:p>
    <w:p>
      <w:pPr>
        <w:pStyle w:val="3"/>
        <w:tabs>
          <w:tab w:val="left" w:pos="720"/>
        </w:tabs>
        <w:ind w:left="720"/>
        <w:jc w:val="both"/>
        <w:rPr>
          <w:rFonts w:ascii="Arial" w:hAnsi="Arial" w:cs="Arial"/>
          <w:sz w:val="20"/>
        </w:rPr>
      </w:pPr>
    </w:p>
    <w:p>
      <w:pPr>
        <w:pStyle w:val="3"/>
        <w:jc w:val="both"/>
        <w:rPr>
          <w:rFonts w:ascii="Arial" w:hAnsi="Arial" w:cs="Arial"/>
          <w:sz w:val="20"/>
        </w:rPr>
      </w:pPr>
      <w:r>
        <w:rPr>
          <w:rFonts w:ascii="Arial" w:hAnsi="Arial" w:cs="Arial"/>
          <w:b/>
          <w:sz w:val="20"/>
        </w:rPr>
        <w:t>Education</w:t>
      </w:r>
    </w:p>
    <w:p>
      <w:pPr>
        <w:pStyle w:val="3"/>
        <w:jc w:val="both"/>
        <w:rPr>
          <w:rFonts w:ascii="Arial" w:hAnsi="Arial" w:cs="Arial"/>
          <w:sz w:val="20"/>
        </w:rPr>
      </w:pPr>
    </w:p>
    <w:tbl>
      <w:tblPr>
        <w:tblStyle w:val="18"/>
        <w:tblW w:w="9540" w:type="dxa"/>
        <w:tblInd w:w="108" w:type="dxa"/>
        <w:tblLayout w:type="fixed"/>
        <w:tblCellMar>
          <w:top w:w="0" w:type="dxa"/>
          <w:left w:w="108" w:type="dxa"/>
          <w:bottom w:w="0" w:type="dxa"/>
          <w:right w:w="108" w:type="dxa"/>
        </w:tblCellMar>
      </w:tblPr>
      <w:tblGrid>
        <w:gridCol w:w="1710"/>
        <w:gridCol w:w="5310"/>
        <w:gridCol w:w="2520"/>
      </w:tblGrid>
      <w:tr>
        <w:tblPrEx>
          <w:tblCellMar>
            <w:top w:w="0" w:type="dxa"/>
            <w:left w:w="108" w:type="dxa"/>
            <w:bottom w:w="0" w:type="dxa"/>
            <w:right w:w="108" w:type="dxa"/>
          </w:tblCellMar>
        </w:tblPrEx>
        <w:tc>
          <w:tcPr>
            <w:tcW w:w="17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center"/>
              <w:rPr>
                <w:rFonts w:ascii="Arial" w:hAnsi="Arial" w:cs="Arial"/>
                <w:sz w:val="20"/>
              </w:rPr>
            </w:pPr>
            <w:r>
              <w:rPr>
                <w:rFonts w:ascii="Arial" w:hAnsi="Arial" w:cs="Arial"/>
                <w:b/>
                <w:sz w:val="20"/>
              </w:rPr>
              <w:t>Degree</w:t>
            </w:r>
          </w:p>
        </w:tc>
        <w:tc>
          <w:tcPr>
            <w:tcW w:w="53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center"/>
              <w:rPr>
                <w:rFonts w:ascii="Arial" w:hAnsi="Arial" w:cs="Arial"/>
                <w:sz w:val="20"/>
              </w:rPr>
            </w:pPr>
            <w:r>
              <w:rPr>
                <w:rFonts w:ascii="Arial" w:hAnsi="Arial" w:cs="Arial"/>
                <w:b/>
                <w:sz w:val="20"/>
              </w:rPr>
              <w:t>University</w:t>
            </w:r>
          </w:p>
        </w:tc>
        <w:tc>
          <w:tcPr>
            <w:tcW w:w="252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center"/>
              <w:rPr>
                <w:rFonts w:ascii="Arial" w:hAnsi="Arial" w:cs="Arial"/>
                <w:sz w:val="20"/>
              </w:rPr>
            </w:pPr>
            <w:r>
              <w:rPr>
                <w:rFonts w:ascii="Arial" w:hAnsi="Arial" w:cs="Arial"/>
                <w:b/>
                <w:sz w:val="20"/>
              </w:rPr>
              <w:t>Year of Passing</w:t>
            </w:r>
          </w:p>
        </w:tc>
      </w:tr>
      <w:tr>
        <w:tblPrEx>
          <w:tblCellMar>
            <w:top w:w="0" w:type="dxa"/>
            <w:left w:w="108" w:type="dxa"/>
            <w:bottom w:w="0" w:type="dxa"/>
            <w:right w:w="108" w:type="dxa"/>
          </w:tblCellMar>
        </w:tblPrEx>
        <w:tc>
          <w:tcPr>
            <w:tcW w:w="17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Mtech</w:t>
            </w:r>
          </w:p>
        </w:tc>
        <w:tc>
          <w:tcPr>
            <w:tcW w:w="53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 xml:space="preserve"> REC Warangal</w:t>
            </w:r>
          </w:p>
        </w:tc>
        <w:tc>
          <w:tcPr>
            <w:tcW w:w="252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Sept 1998</w:t>
            </w:r>
          </w:p>
        </w:tc>
      </w:tr>
      <w:tr>
        <w:tblPrEx>
          <w:tblCellMar>
            <w:top w:w="0" w:type="dxa"/>
            <w:left w:w="108" w:type="dxa"/>
            <w:bottom w:w="0" w:type="dxa"/>
            <w:right w:w="108" w:type="dxa"/>
          </w:tblCellMar>
        </w:tblPrEx>
        <w:tc>
          <w:tcPr>
            <w:tcW w:w="17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 xml:space="preserve">BE </w:t>
            </w:r>
          </w:p>
        </w:tc>
        <w:tc>
          <w:tcPr>
            <w:tcW w:w="53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Andhra University</w:t>
            </w:r>
          </w:p>
        </w:tc>
        <w:tc>
          <w:tcPr>
            <w:tcW w:w="252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Dec 1995</w:t>
            </w:r>
          </w:p>
        </w:tc>
      </w:tr>
      <w:tr>
        <w:tblPrEx>
          <w:tblCellMar>
            <w:top w:w="0" w:type="dxa"/>
            <w:left w:w="108" w:type="dxa"/>
            <w:bottom w:w="0" w:type="dxa"/>
            <w:right w:w="108" w:type="dxa"/>
          </w:tblCellMar>
        </w:tblPrEx>
        <w:tc>
          <w:tcPr>
            <w:tcW w:w="17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Inter</w:t>
            </w:r>
          </w:p>
        </w:tc>
        <w:tc>
          <w:tcPr>
            <w:tcW w:w="53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Board of intermediate AP</w:t>
            </w:r>
          </w:p>
        </w:tc>
        <w:tc>
          <w:tcPr>
            <w:tcW w:w="252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Apr 1991</w:t>
            </w:r>
          </w:p>
        </w:tc>
      </w:tr>
      <w:tr>
        <w:tblPrEx>
          <w:tblCellMar>
            <w:top w:w="0" w:type="dxa"/>
            <w:left w:w="108" w:type="dxa"/>
            <w:bottom w:w="0" w:type="dxa"/>
            <w:right w:w="108" w:type="dxa"/>
          </w:tblCellMar>
        </w:tblPrEx>
        <w:tc>
          <w:tcPr>
            <w:tcW w:w="17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SSC</w:t>
            </w:r>
          </w:p>
        </w:tc>
        <w:tc>
          <w:tcPr>
            <w:tcW w:w="531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Board of Secondary School AP</w:t>
            </w:r>
          </w:p>
        </w:tc>
        <w:tc>
          <w:tcPr>
            <w:tcW w:w="252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Apr 1989</w:t>
            </w:r>
          </w:p>
        </w:tc>
      </w:tr>
    </w:tbl>
    <w:p>
      <w:pPr>
        <w:pStyle w:val="4"/>
        <w:keepNext/>
        <w:spacing w:before="240" w:after="60"/>
        <w:jc w:val="both"/>
        <w:rPr>
          <w:rFonts w:ascii="Arial" w:hAnsi="Arial" w:cs="Arial"/>
          <w:sz w:val="20"/>
        </w:rPr>
      </w:pPr>
      <w:r>
        <w:rPr>
          <w:rFonts w:ascii="Arial" w:hAnsi="Arial" w:cs="Arial"/>
          <w:b/>
          <w:sz w:val="20"/>
        </w:rPr>
        <w:t>Experience</w:t>
      </w:r>
    </w:p>
    <w:p>
      <w:pPr>
        <w:pStyle w:val="3"/>
        <w:jc w:val="both"/>
        <w:rPr>
          <w:rFonts w:ascii="Arial" w:hAnsi="Arial" w:cs="Arial"/>
          <w:sz w:val="20"/>
        </w:rPr>
      </w:pPr>
    </w:p>
    <w:tbl>
      <w:tblPr>
        <w:tblStyle w:val="18"/>
        <w:tblW w:w="10800" w:type="dxa"/>
        <w:tblInd w:w="0" w:type="dxa"/>
        <w:tblLayout w:type="fixed"/>
        <w:tblCellMar>
          <w:top w:w="0" w:type="dxa"/>
          <w:left w:w="108" w:type="dxa"/>
          <w:bottom w:w="0" w:type="dxa"/>
          <w:right w:w="108" w:type="dxa"/>
        </w:tblCellMar>
      </w:tblPr>
      <w:tblGrid>
        <w:gridCol w:w="5562"/>
        <w:gridCol w:w="2277"/>
        <w:gridCol w:w="2961"/>
      </w:tblGrid>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Organization</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Designation</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 xml:space="preserve">Duration </w:t>
            </w:r>
          </w:p>
          <w:p>
            <w:pPr>
              <w:pStyle w:val="3"/>
              <w:tabs>
                <w:tab w:val="center" w:pos="4320"/>
                <w:tab w:val="right" w:pos="8640"/>
              </w:tabs>
              <w:autoSpaceDE/>
              <w:spacing w:before="20" w:after="20"/>
              <w:jc w:val="both"/>
              <w:rPr>
                <w:rFonts w:ascii="Arial" w:hAnsi="Arial" w:cs="Arial"/>
                <w:sz w:val="20"/>
              </w:rPr>
            </w:pP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hint="default" w:ascii="Arial" w:hAnsi="Arial" w:cs="Arial"/>
                <w:sz w:val="20"/>
                <w:lang w:val="en-US"/>
              </w:rPr>
            </w:pPr>
            <w:r>
              <w:rPr>
                <w:rFonts w:hint="default" w:ascii="Arial" w:hAnsi="Arial" w:cs="Arial"/>
                <w:sz w:val="20"/>
                <w:lang w:val="en-US"/>
              </w:rPr>
              <w:t>AHEX Technologies, Hyderabad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hint="default" w:ascii="Arial" w:hAnsi="Arial" w:cs="Arial"/>
                <w:b/>
                <w:sz w:val="20"/>
                <w:lang w:val="en-US"/>
              </w:rPr>
            </w:pPr>
            <w:r>
              <w:rPr>
                <w:rFonts w:hint="default" w:ascii="Arial" w:hAnsi="Arial" w:cs="Arial"/>
                <w:b/>
                <w:sz w:val="20"/>
                <w:lang w:val="en-US"/>
              </w:rPr>
              <w:t>QA Team lead</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hint="default" w:ascii="Arial" w:hAnsi="Arial" w:cs="Arial"/>
                <w:sz w:val="20"/>
                <w:lang w:val="en-US"/>
              </w:rPr>
            </w:pPr>
            <w:r>
              <w:rPr>
                <w:rFonts w:hint="default" w:ascii="Arial" w:hAnsi="Arial" w:cs="Arial"/>
                <w:sz w:val="20"/>
                <w:lang w:val="en-US"/>
              </w:rPr>
              <w:t>Aug 2019 to till date</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Number mall pvt Limited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b/>
                <w:sz w:val="20"/>
              </w:rPr>
            </w:pPr>
            <w:r>
              <w:rPr>
                <w:rFonts w:ascii="Arial" w:hAnsi="Arial" w:cs="Arial"/>
                <w:b/>
                <w:sz w:val="20"/>
              </w:rPr>
              <w:t>Test lead</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sz w:val="20"/>
              </w:rPr>
              <w:t>Sept 2018 Dec 2018</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Srini infotech,Hyderabad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Sr Test Analyst</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sz w:val="20"/>
              </w:rPr>
              <w:t>Jan 2016 to Sept 2017</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Cap Gemini</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Lead Consultant</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sz w:val="20"/>
              </w:rPr>
              <w:t>July 2010 to June 2011</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Phoenix Technologies India ( P) Ltd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QA Manager</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sz w:val="20"/>
              </w:rPr>
              <w:t>Sept 2007 to June 2009</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Satyam Computer Services Ltd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Sr Systems Analyst</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sz w:val="20"/>
              </w:rPr>
              <w:t>Nov 2005 to Sept 2007</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.Convergeys IMG Hyderabad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Analyst-Systems B2</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sz w:val="20"/>
              </w:rPr>
              <w:t>July 2005 to Oct 2005</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Satyam Computer Services Ltd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Systems Analyst</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Jan 2004 to July 2005</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Bristle cone software (P) Ltd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Senior Software engineer</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Aug 2003 to Jan 2004</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Electronics corporation of India (ECIL ) Hyderabad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sz w:val="20"/>
              </w:rPr>
              <w:t>Software Engineer</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Aug 2000 to Aug 2003</w:t>
            </w:r>
          </w:p>
        </w:tc>
      </w:tr>
      <w:tr>
        <w:tblPrEx>
          <w:tblCellMar>
            <w:top w:w="0" w:type="dxa"/>
            <w:left w:w="108" w:type="dxa"/>
            <w:bottom w:w="0" w:type="dxa"/>
            <w:right w:w="108" w:type="dxa"/>
          </w:tblCellMar>
        </w:tblPrEx>
        <w:tc>
          <w:tcPr>
            <w:tcW w:w="5562" w:type="dxa"/>
            <w:tcBorders>
              <w:top w:val="single" w:color="000000" w:sz="2" w:space="0"/>
              <w:left w:val="single" w:color="000000" w:sz="2" w:space="0"/>
              <w:bottom w:val="single" w:color="000000" w:sz="2" w:space="0"/>
              <w:right w:val="single" w:color="000000" w:sz="2" w:space="0"/>
              <w:tl2br w:val="nil"/>
              <w:tr2bl w:val="nil"/>
            </w:tcBorders>
          </w:tcPr>
          <w:p>
            <w:pPr>
              <w:pStyle w:val="3"/>
              <w:rPr>
                <w:rFonts w:ascii="Arial" w:hAnsi="Arial" w:cs="Arial"/>
                <w:sz w:val="20"/>
              </w:rPr>
            </w:pPr>
            <w:r>
              <w:rPr>
                <w:rFonts w:ascii="Arial" w:hAnsi="Arial" w:cs="Arial"/>
                <w:sz w:val="20"/>
              </w:rPr>
              <w:t>Logicad systems ltd</w:t>
            </w:r>
          </w:p>
        </w:tc>
        <w:tc>
          <w:tcPr>
            <w:tcW w:w="2277" w:type="dxa"/>
            <w:tcBorders>
              <w:top w:val="single" w:color="000000" w:sz="2" w:space="0"/>
              <w:left w:val="single" w:color="000000" w:sz="2" w:space="0"/>
              <w:bottom w:val="single" w:color="000000" w:sz="2" w:space="0"/>
              <w:right w:val="single" w:color="000000" w:sz="2" w:space="0"/>
              <w:tl2br w:val="nil"/>
              <w:tr2bl w:val="nil"/>
            </w:tcBorders>
          </w:tcPr>
          <w:p>
            <w:pPr>
              <w:pStyle w:val="3"/>
              <w:rPr>
                <w:rFonts w:ascii="Arial" w:hAnsi="Arial" w:cs="Arial"/>
                <w:sz w:val="20"/>
              </w:rPr>
            </w:pPr>
            <w:r>
              <w:rPr>
                <w:rFonts w:ascii="Arial" w:hAnsi="Arial" w:cs="Arial"/>
                <w:sz w:val="20"/>
              </w:rPr>
              <w:t>Software Engineer</w:t>
            </w:r>
          </w:p>
        </w:tc>
        <w:tc>
          <w:tcPr>
            <w:tcW w:w="2961" w:type="dxa"/>
            <w:tcBorders>
              <w:top w:val="single" w:color="000000" w:sz="2" w:space="0"/>
              <w:left w:val="single" w:color="000000" w:sz="2" w:space="0"/>
              <w:bottom w:val="single" w:color="000000" w:sz="2" w:space="0"/>
              <w:right w:val="single" w:color="000000" w:sz="2" w:space="0"/>
              <w:tl2br w:val="nil"/>
              <w:tr2bl w:val="nil"/>
            </w:tcBorders>
          </w:tcPr>
          <w:p>
            <w:pPr>
              <w:pStyle w:val="3"/>
              <w:autoSpaceDE/>
              <w:rPr>
                <w:rFonts w:ascii="Arial" w:hAnsi="Arial" w:cs="Arial"/>
                <w:sz w:val="20"/>
              </w:rPr>
            </w:pPr>
            <w:r>
              <w:rPr>
                <w:rFonts w:ascii="Arial" w:hAnsi="Arial" w:cs="Arial"/>
                <w:sz w:val="20"/>
              </w:rPr>
              <w:t>July 1998 to Aug 2000</w:t>
            </w:r>
          </w:p>
        </w:tc>
      </w:tr>
    </w:tbl>
    <w:p>
      <w:pPr>
        <w:pStyle w:val="3"/>
        <w:jc w:val="both"/>
        <w:rPr>
          <w:rFonts w:ascii="Arial" w:hAnsi="Arial" w:cs="Arial"/>
          <w:sz w:val="20"/>
        </w:rPr>
      </w:pPr>
    </w:p>
    <w:tbl>
      <w:tblPr>
        <w:tblStyle w:val="18"/>
        <w:tblW w:w="9540" w:type="dxa"/>
        <w:tblInd w:w="108" w:type="dxa"/>
        <w:tblLayout w:type="fixed"/>
        <w:tblCellMar>
          <w:top w:w="0" w:type="dxa"/>
          <w:left w:w="108" w:type="dxa"/>
          <w:bottom w:w="0" w:type="dxa"/>
          <w:right w:w="108" w:type="dxa"/>
        </w:tblCellMar>
      </w:tblPr>
      <w:tblGrid>
        <w:gridCol w:w="2880"/>
        <w:gridCol w:w="6660"/>
      </w:tblGrid>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Operating Systems</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b/>
                <w:sz w:val="20"/>
              </w:rPr>
            </w:pPr>
            <w:r>
              <w:rPr>
                <w:rFonts w:ascii="Arial" w:hAnsi="Arial" w:cs="Arial"/>
                <w:b/>
                <w:sz w:val="20"/>
              </w:rPr>
              <w:t>Solaris 2.8, Linux, Windows NT</w:t>
            </w:r>
          </w:p>
        </w:tc>
      </w:tr>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Languages</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sz w:val="20"/>
              </w:rPr>
            </w:pPr>
            <w:r>
              <w:rPr>
                <w:rFonts w:ascii="Arial" w:hAnsi="Arial" w:cs="Arial"/>
                <w:sz w:val="20"/>
              </w:rPr>
              <w:t xml:space="preserve">C , C++ , Java </w:t>
            </w:r>
          </w:p>
        </w:tc>
      </w:tr>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Databases</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sz w:val="20"/>
              </w:rPr>
            </w:pPr>
            <w:r>
              <w:rPr>
                <w:rFonts w:ascii="Arial" w:hAnsi="Arial" w:cs="Arial"/>
                <w:sz w:val="20"/>
              </w:rPr>
              <w:t>Oracle</w:t>
            </w:r>
          </w:p>
        </w:tc>
      </w:tr>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GUI</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sz w:val="20"/>
              </w:rPr>
            </w:pPr>
            <w:r>
              <w:rPr>
                <w:rFonts w:ascii="Arial" w:hAnsi="Arial" w:cs="Arial"/>
                <w:sz w:val="20"/>
              </w:rPr>
              <w:t>X-motif</w:t>
            </w:r>
          </w:p>
        </w:tc>
      </w:tr>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Scripts</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sz w:val="20"/>
              </w:rPr>
            </w:pPr>
            <w:r>
              <w:rPr>
                <w:rFonts w:ascii="Arial" w:hAnsi="Arial" w:cs="Arial"/>
                <w:sz w:val="20"/>
              </w:rPr>
              <w:t>Shell Scripts, Perl Scripts</w:t>
            </w:r>
          </w:p>
        </w:tc>
      </w:tr>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Web Related</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sz w:val="20"/>
              </w:rPr>
            </w:pPr>
            <w:r>
              <w:rPr>
                <w:rFonts w:ascii="Arial" w:hAnsi="Arial" w:cs="Arial"/>
                <w:sz w:val="20"/>
              </w:rPr>
              <w:t>Java Script, Servlets</w:t>
            </w:r>
          </w:p>
        </w:tc>
      </w:tr>
      <w:tr>
        <w:tblPrEx>
          <w:tblCellMar>
            <w:top w:w="0" w:type="dxa"/>
            <w:left w:w="108" w:type="dxa"/>
            <w:bottom w:w="0" w:type="dxa"/>
            <w:right w:w="108" w:type="dxa"/>
          </w:tblCellMar>
        </w:tblPrEx>
        <w:tc>
          <w:tcPr>
            <w:tcW w:w="2880" w:type="dxa"/>
            <w:tcBorders>
              <w:top w:val="single" w:color="000000" w:sz="2" w:space="0"/>
              <w:left w:val="single" w:color="000000" w:sz="2" w:space="0"/>
              <w:bottom w:val="single" w:color="000000" w:sz="2" w:space="0"/>
              <w:right w:val="single" w:color="000000" w:sz="2" w:space="0"/>
              <w:tl2br w:val="nil"/>
              <w:tr2bl w:val="nil"/>
            </w:tcBorders>
          </w:tcPr>
          <w:p>
            <w:pPr>
              <w:pStyle w:val="2"/>
              <w:keepNext/>
              <w:spacing w:before="60" w:after="60"/>
              <w:rPr>
                <w:rFonts w:ascii="Arial" w:hAnsi="Arial" w:cs="Arial"/>
                <w:sz w:val="20"/>
              </w:rPr>
            </w:pPr>
            <w:r>
              <w:rPr>
                <w:rFonts w:ascii="Arial" w:hAnsi="Arial" w:cs="Arial"/>
                <w:b/>
                <w:sz w:val="20"/>
              </w:rPr>
              <w:t>Tools &amp; Utilities</w:t>
            </w:r>
          </w:p>
        </w:tc>
        <w:tc>
          <w:tcPr>
            <w:tcW w:w="6660" w:type="dxa"/>
            <w:tcBorders>
              <w:top w:val="single" w:color="000000" w:sz="2" w:space="0"/>
              <w:left w:val="single" w:color="000000" w:sz="2" w:space="0"/>
              <w:bottom w:val="single" w:color="000000" w:sz="2" w:space="0"/>
              <w:right w:val="single" w:color="000000" w:sz="2" w:space="0"/>
              <w:tl2br w:val="nil"/>
              <w:tr2bl w:val="nil"/>
            </w:tcBorders>
          </w:tcPr>
          <w:p>
            <w:pPr>
              <w:pStyle w:val="3"/>
              <w:autoSpaceDE/>
              <w:spacing w:before="60" w:after="60"/>
              <w:jc w:val="both"/>
              <w:rPr>
                <w:rFonts w:ascii="Arial" w:hAnsi="Arial" w:cs="Arial"/>
                <w:sz w:val="20"/>
              </w:rPr>
            </w:pPr>
            <w:r>
              <w:rPr>
                <w:rFonts w:ascii="Arial" w:hAnsi="Arial" w:cs="Arial"/>
                <w:sz w:val="20"/>
              </w:rPr>
              <w:t>Clear Case, CCT, TCT Test Harness tool,selenium, Test director</w:t>
            </w:r>
          </w:p>
        </w:tc>
      </w:tr>
    </w:tbl>
    <w:p>
      <w:pPr>
        <w:pStyle w:val="3"/>
        <w:jc w:val="both"/>
        <w:rPr>
          <w:rFonts w:ascii="Arial" w:hAnsi="Arial" w:cs="Arial"/>
          <w:sz w:val="20"/>
        </w:rPr>
      </w:pPr>
    </w:p>
    <w:p>
      <w:pPr>
        <w:pStyle w:val="3"/>
        <w:jc w:val="both"/>
        <w:rPr>
          <w:rFonts w:ascii="Arial" w:hAnsi="Arial" w:cs="Arial"/>
          <w:sz w:val="20"/>
        </w:rPr>
      </w:pPr>
    </w:p>
    <w:p>
      <w:pPr>
        <w:pStyle w:val="4"/>
        <w:keepNext/>
        <w:spacing w:before="240" w:after="60"/>
        <w:jc w:val="both"/>
        <w:rPr>
          <w:rFonts w:ascii="Arial" w:hAnsi="Arial" w:cs="Arial"/>
          <w:b/>
          <w:sz w:val="20"/>
        </w:rPr>
      </w:pPr>
    </w:p>
    <w:p>
      <w:pPr>
        <w:pStyle w:val="4"/>
        <w:keepNext/>
        <w:spacing w:before="240" w:after="60"/>
        <w:jc w:val="both"/>
        <w:rPr>
          <w:rFonts w:ascii="Arial" w:hAnsi="Arial" w:cs="Arial"/>
          <w:b/>
          <w:sz w:val="20"/>
        </w:rPr>
      </w:pPr>
    </w:p>
    <w:p>
      <w:pPr>
        <w:pStyle w:val="4"/>
        <w:keepNext/>
        <w:spacing w:before="240" w:after="60"/>
        <w:jc w:val="both"/>
        <w:rPr>
          <w:rFonts w:ascii="Arial" w:hAnsi="Arial" w:cs="Arial"/>
          <w:b/>
          <w:sz w:val="20"/>
        </w:rPr>
      </w:pPr>
    </w:p>
    <w:p>
      <w:pPr>
        <w:pStyle w:val="4"/>
        <w:keepNext/>
        <w:spacing w:before="240" w:after="60"/>
        <w:jc w:val="both"/>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4"/>
        <w:keepNext/>
        <w:spacing w:before="240" w:after="60"/>
        <w:jc w:val="both"/>
        <w:rPr>
          <w:rFonts w:ascii="Arial" w:hAnsi="Arial" w:cs="Arial"/>
          <w:b/>
          <w:sz w:val="20"/>
        </w:rPr>
      </w:pPr>
      <w:r>
        <w:rPr>
          <w:rFonts w:ascii="Arial" w:hAnsi="Arial" w:cs="Arial"/>
          <w:b/>
          <w:sz w:val="20"/>
        </w:rPr>
        <w:t>Projects Profile</w:t>
      </w:r>
    </w:p>
    <w:p>
      <w:pPr>
        <w:pStyle w:val="3"/>
      </w:pPr>
    </w:p>
    <w:p>
      <w:pPr>
        <w:pStyle w:val="3"/>
        <w:rPr>
          <w:rFonts w:hint="default" w:ascii="Arial" w:hAnsi="Arial" w:cs="Arial"/>
          <w:sz w:val="20"/>
          <w:lang w:val="en-US"/>
        </w:rPr>
      </w:pPr>
      <w:r>
        <w:rPr>
          <w:rFonts w:ascii="Arial" w:hAnsi="Arial" w:cs="Arial"/>
          <w:sz w:val="20"/>
        </w:rPr>
        <w:t xml:space="preserve">Project: </w:t>
      </w:r>
      <w:r>
        <w:rPr>
          <w:rFonts w:hint="default" w:ascii="Arial" w:hAnsi="Arial" w:cs="Arial"/>
          <w:sz w:val="20"/>
          <w:lang w:val="en-US"/>
        </w:rPr>
        <w:t>BST element</w:t>
      </w:r>
    </w:p>
    <w:p>
      <w:pPr>
        <w:pStyle w:val="3"/>
        <w:tabs>
          <w:tab w:val="left" w:pos="2340"/>
        </w:tabs>
        <w:rPr>
          <w:rFonts w:hint="default" w:ascii="Arial" w:hAnsi="Arial" w:cs="Arial"/>
          <w:sz w:val="20"/>
          <w:lang w:val="en-US"/>
        </w:rPr>
      </w:pPr>
      <w:r>
        <w:rPr>
          <w:rFonts w:ascii="Arial" w:hAnsi="Arial" w:cs="Arial"/>
          <w:sz w:val="20"/>
        </w:rPr>
        <w:t>Client:</w:t>
      </w:r>
      <w:r>
        <w:rPr>
          <w:rFonts w:hint="default" w:ascii="Arial" w:hAnsi="Arial" w:cs="Arial"/>
          <w:sz w:val="20"/>
          <w:lang w:val="en-US"/>
        </w:rPr>
        <w:t>Black swan technologies</w:t>
      </w:r>
    </w:p>
    <w:p>
      <w:pPr>
        <w:pStyle w:val="3"/>
        <w:tabs>
          <w:tab w:val="left" w:pos="2340"/>
        </w:tabs>
        <w:rPr>
          <w:rFonts w:hint="default" w:ascii="Arial" w:hAnsi="Arial" w:cs="Arial"/>
          <w:sz w:val="20"/>
          <w:lang w:val="en-IN"/>
        </w:rPr>
      </w:pPr>
      <w:r>
        <w:rPr>
          <w:rFonts w:ascii="Arial" w:hAnsi="Arial" w:cs="Arial"/>
          <w:sz w:val="20"/>
        </w:rPr>
        <w:t xml:space="preserve">Technology: </w:t>
      </w:r>
      <w:r>
        <w:rPr>
          <w:rFonts w:hint="default" w:ascii="Arial" w:hAnsi="Arial" w:cs="Arial"/>
          <w:sz w:val="20"/>
          <w:lang w:val="en-US"/>
        </w:rPr>
        <w:t>Java,Mysql, elastic search, python, AWS, postman</w:t>
      </w:r>
      <w:r>
        <w:rPr>
          <w:rFonts w:hint="default" w:ascii="Arial" w:hAnsi="Arial" w:cs="Arial"/>
          <w:sz w:val="20"/>
          <w:lang w:val="en-IN"/>
        </w:rPr>
        <w:t>, Machine learning, AI , deep learning</w:t>
      </w:r>
      <w:bookmarkStart w:id="0" w:name="_GoBack"/>
      <w:bookmarkEnd w:id="0"/>
    </w:p>
    <w:p>
      <w:pPr>
        <w:pStyle w:val="3"/>
        <w:rPr>
          <w:rFonts w:hint="default" w:ascii="Arial" w:hAnsi="Arial" w:cs="Arial"/>
          <w:sz w:val="20"/>
          <w:lang w:val="en-US"/>
        </w:rPr>
      </w:pPr>
      <w:r>
        <w:rPr>
          <w:rFonts w:ascii="Arial" w:hAnsi="Arial" w:cs="Arial"/>
          <w:sz w:val="20"/>
        </w:rPr>
        <w:t xml:space="preserve">Duration: </w:t>
      </w:r>
      <w:r>
        <w:rPr>
          <w:rFonts w:hint="default" w:ascii="Arial" w:hAnsi="Arial" w:cs="Arial"/>
          <w:sz w:val="20"/>
          <w:lang w:val="en-US"/>
        </w:rPr>
        <w:t>Aug 2019 to till date</w:t>
      </w:r>
    </w:p>
    <w:p>
      <w:pPr>
        <w:pStyle w:val="3"/>
        <w:rPr>
          <w:rFonts w:ascii="Arial" w:hAnsi="Arial" w:cs="Arial"/>
          <w:sz w:val="20"/>
        </w:rPr>
      </w:pPr>
      <w:r>
        <w:rPr>
          <w:rFonts w:ascii="Arial" w:hAnsi="Arial" w:cs="Arial"/>
          <w:sz w:val="20"/>
        </w:rPr>
        <w:t>Role: Test lead</w:t>
      </w:r>
    </w:p>
    <w:p>
      <w:pPr>
        <w:pStyle w:val="3"/>
        <w:rPr>
          <w:rFonts w:hint="default" w:ascii="Segoe UI Emoji" w:hAnsi="Segoe UI Emoji" w:eastAsia="Segoe UI Emoji" w:cs="Segoe UI Emoji"/>
          <w:i w:val="0"/>
          <w:caps w:val="0"/>
          <w:spacing w:val="0"/>
          <w:sz w:val="19"/>
          <w:szCs w:val="19"/>
          <w:shd w:val="clear" w:fill="FFFFFF"/>
        </w:rPr>
      </w:pPr>
      <w:r>
        <w:rPr>
          <w:rFonts w:ascii="Segoe UI Emoji" w:hAnsi="Segoe UI Emoji" w:eastAsia="Segoe UI Emoji" w:cs="Segoe UI Emoji"/>
          <w:i w:val="0"/>
          <w:caps w:val="0"/>
          <w:spacing w:val="0"/>
          <w:sz w:val="19"/>
          <w:szCs w:val="19"/>
          <w:shd w:val="clear" w:fill="FFFFFF"/>
        </w:rPr>
        <w:t>Regulators impose increasingly stricter regimes on financial institutions and other enterprises and practices, so those can mitigate risks associated with money laundering, terror financing, various types of fraud, and other compliance issues. Enterprises are forced to monitor a variety of data sources and then connect the dots in relation to their customers and partners.</w:t>
      </w:r>
      <w:r>
        <w:rPr>
          <w:rFonts w:hint="default" w:ascii="Segoe UI Emoji" w:hAnsi="Segoe UI Emoji" w:eastAsia="Segoe UI Emoji" w:cs="Segoe UI Emoji"/>
          <w:i w:val="0"/>
          <w:caps w:val="0"/>
          <w:spacing w:val="0"/>
          <w:sz w:val="19"/>
          <w:szCs w:val="19"/>
          <w:shd w:val="clear" w:fill="FFFFFF"/>
        </w:rPr>
        <w:br w:type="textWrapping"/>
      </w:r>
      <w:r>
        <w:rPr>
          <w:rFonts w:hint="default" w:ascii="Segoe UI Emoji" w:hAnsi="Segoe UI Emoji" w:eastAsia="Segoe UI Emoji" w:cs="Segoe UI Emoji"/>
          <w:i w:val="0"/>
          <w:caps w:val="0"/>
          <w:spacing w:val="0"/>
          <w:sz w:val="19"/>
          <w:szCs w:val="19"/>
          <w:shd w:val="clear" w:fill="FFFFFF"/>
        </w:rPr>
        <w:br w:type="textWrapping"/>
      </w:r>
      <w:r>
        <w:rPr>
          <w:rFonts w:hint="default" w:ascii="Segoe UI Emoji" w:hAnsi="Segoe UI Emoji" w:eastAsia="Segoe UI Emoji" w:cs="Segoe UI Emoji"/>
          <w:i w:val="0"/>
          <w:caps w:val="0"/>
          <w:spacing w:val="0"/>
          <w:sz w:val="19"/>
          <w:szCs w:val="19"/>
          <w:shd w:val="clear" w:fill="FFFFFF"/>
        </w:rPr>
        <w:t>For example, data gathering during the Know-Your-Customer (KYC) process and the screening of customers against structured economic sanctions watchlists and other bad-actor databases have been around for years. However, frequent screening against unstructured information including negative news (“adverse media”) to identify customers’ risk factors is emerging as a regulatory expectation. Overall, the gap is growing between what regulators expect and what is feasible using manual, resource-intensive solutions for compiling and screening compliance-relevant data.</w:t>
      </w:r>
    </w:p>
    <w:p>
      <w:pPr>
        <w:pStyle w:val="3"/>
        <w:rPr>
          <w:rFonts w:ascii="Segoe UI Emoji" w:hAnsi="Segoe UI Emoji" w:eastAsia="Segoe UI Emoji" w:cs="Segoe UI Emoji"/>
          <w:i w:val="0"/>
          <w:caps w:val="0"/>
          <w:spacing w:val="0"/>
          <w:sz w:val="19"/>
          <w:szCs w:val="19"/>
          <w:shd w:val="clear" w:fill="FFFFFF"/>
        </w:rPr>
      </w:pPr>
      <w:r>
        <w:rPr>
          <w:rFonts w:ascii="Segoe UI Emoji" w:hAnsi="Segoe UI Emoji" w:eastAsia="Segoe UI Emoji" w:cs="Segoe UI Emoji"/>
          <w:i w:val="0"/>
          <w:caps w:val="0"/>
          <w:spacing w:val="0"/>
          <w:sz w:val="19"/>
          <w:szCs w:val="19"/>
          <w:shd w:val="clear" w:fill="FFFFFF"/>
        </w:rPr>
        <w:t>BlackSwan has emerged as a technological leader in the compliance space with the aim of bringing all relevant intelligence into a single, customer-centric viewpoint. While the compliance lifecycle starts with KYC when each customer is onboarded, a holistic approach requires that transactional and other relevant activity data are routinely scanned and that a customer’s profile is constantly enriched with open-source data to identify emerging compliance risks.</w:t>
      </w:r>
    </w:p>
    <w:p>
      <w:pPr>
        <w:pStyle w:val="3"/>
        <w:rPr>
          <w:rFonts w:hint="default" w:ascii="Segoe UI Emoji" w:hAnsi="Segoe UI Emoji" w:eastAsia="Segoe UI Emoji" w:cs="Segoe UI Emoji"/>
          <w:b/>
          <w:bCs/>
          <w:i w:val="0"/>
          <w:caps w:val="0"/>
          <w:spacing w:val="0"/>
          <w:sz w:val="19"/>
          <w:szCs w:val="19"/>
          <w:shd w:val="clear" w:fill="FFFFFF"/>
        </w:rPr>
      </w:pPr>
      <w:r>
        <w:rPr>
          <w:rFonts w:ascii="Segoe UI Emoji" w:hAnsi="Segoe UI Emoji" w:eastAsia="Segoe UI Emoji" w:cs="Segoe UI Emoji"/>
          <w:i w:val="0"/>
          <w:caps w:val="0"/>
          <w:spacing w:val="0"/>
          <w:sz w:val="19"/>
          <w:szCs w:val="19"/>
          <w:shd w:val="clear" w:fill="FFFFFF"/>
        </w:rPr>
        <w:t>At the heart of BlackSwan’s approach to compliance is a knowledge graph that builds, in real-time, a comprehensive representation of all relevant entities and the relationships between them. As such, the vital data obtained during KYC is viewed as seed data, which is enriched using a variety of social media, global news and other unstructured sources to ensure all relevant details are included in each entity’s profile. As an entity acts or new information becomes available (e.g., adverse news), the knowledge graph evolves over time to reflect the most up-to-date state of intelligence.</w:t>
      </w: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p>
    <w:p>
      <w:pPr>
        <w:pStyle w:val="3"/>
        <w:rPr>
          <w:rFonts w:ascii="Arial" w:hAnsi="Arial" w:cs="Arial"/>
          <w:b/>
          <w:sz w:val="20"/>
        </w:rPr>
      </w:pPr>
      <w:r>
        <w:rPr>
          <w:rFonts w:ascii="Arial" w:hAnsi="Arial" w:cs="Arial"/>
          <w:b/>
          <w:sz w:val="20"/>
        </w:rPr>
        <w:t>Role:</w:t>
      </w:r>
    </w:p>
    <w:p>
      <w:pPr>
        <w:pStyle w:val="3"/>
        <w:rPr>
          <w:rFonts w:hint="default" w:ascii="Arial" w:hAnsi="Arial" w:cs="Arial"/>
          <w:sz w:val="20"/>
          <w:lang w:val="en-US"/>
        </w:rPr>
      </w:pPr>
      <w:r>
        <w:rPr>
          <w:rFonts w:ascii="Arial" w:hAnsi="Arial" w:cs="Arial"/>
          <w:sz w:val="20"/>
        </w:rPr>
        <w:t xml:space="preserve">Test plan development for </w:t>
      </w:r>
      <w:r>
        <w:rPr>
          <w:rFonts w:hint="default" w:ascii="Arial" w:hAnsi="Arial" w:cs="Arial"/>
          <w:sz w:val="20"/>
          <w:lang w:val="en-US"/>
        </w:rPr>
        <w:t>element project</w:t>
      </w:r>
    </w:p>
    <w:p>
      <w:pPr>
        <w:pStyle w:val="3"/>
        <w:rPr>
          <w:rFonts w:hint="default" w:ascii="Arial" w:hAnsi="Arial" w:cs="Arial"/>
          <w:b/>
          <w:sz w:val="20"/>
          <w:lang w:val="en-US"/>
        </w:rPr>
      </w:pPr>
      <w:r>
        <w:rPr>
          <w:rFonts w:hint="default" w:ascii="Arial" w:hAnsi="Arial" w:cs="Arial"/>
          <w:b/>
          <w:sz w:val="20"/>
          <w:lang w:val="en-US"/>
        </w:rPr>
        <w:t>Test execution on demo server and different stacks</w:t>
      </w:r>
    </w:p>
    <w:p>
      <w:pPr>
        <w:pStyle w:val="3"/>
        <w:rPr>
          <w:rFonts w:hint="default" w:ascii="Arial" w:hAnsi="Arial" w:cs="Arial"/>
          <w:b/>
          <w:sz w:val="20"/>
          <w:lang w:val="en-US"/>
        </w:rPr>
      </w:pPr>
      <w:r>
        <w:rPr>
          <w:rFonts w:hint="default" w:ascii="Arial" w:hAnsi="Arial" w:cs="Arial"/>
          <w:b/>
          <w:sz w:val="20"/>
          <w:lang w:val="en-US"/>
        </w:rPr>
        <w:t>Automate test cases using selenium and java</w:t>
      </w:r>
    </w:p>
    <w:p>
      <w:pPr>
        <w:pStyle w:val="3"/>
        <w:rPr>
          <w:rFonts w:hint="default" w:ascii="Arial" w:hAnsi="Arial" w:cs="Arial"/>
          <w:b/>
          <w:sz w:val="20"/>
          <w:lang w:val="en-US"/>
        </w:rPr>
      </w:pPr>
      <w:r>
        <w:rPr>
          <w:rFonts w:hint="default" w:ascii="Arial" w:hAnsi="Arial" w:cs="Arial"/>
          <w:b/>
          <w:sz w:val="20"/>
          <w:lang w:val="en-US"/>
        </w:rPr>
        <w:t>API testing using postman</w:t>
      </w:r>
    </w:p>
    <w:p>
      <w:pPr>
        <w:pStyle w:val="3"/>
        <w:rPr>
          <w:rFonts w:hint="default" w:ascii="Arial" w:hAnsi="Arial" w:cs="Arial"/>
          <w:b/>
          <w:sz w:val="20"/>
          <w:lang w:val="en-US"/>
        </w:rPr>
      </w:pPr>
      <w:r>
        <w:rPr>
          <w:rFonts w:hint="default" w:ascii="Arial" w:hAnsi="Arial" w:cs="Arial"/>
          <w:b/>
          <w:sz w:val="20"/>
          <w:lang w:val="en-US"/>
        </w:rPr>
        <w:t>Restapi automation using python-requests</w:t>
      </w:r>
    </w:p>
    <w:p>
      <w:pPr>
        <w:pStyle w:val="3"/>
        <w:rPr>
          <w:rFonts w:hint="default" w:ascii="Arial" w:hAnsi="Arial" w:cs="Arial"/>
          <w:b/>
          <w:sz w:val="20"/>
          <w:lang w:val="en-US"/>
        </w:rPr>
      </w:pPr>
      <w:r>
        <w:rPr>
          <w:rFonts w:hint="default" w:ascii="Arial" w:hAnsi="Arial" w:cs="Arial"/>
          <w:b/>
          <w:sz w:val="20"/>
          <w:lang w:val="en-US"/>
        </w:rPr>
        <w:t>Team management and test documentation owner</w:t>
      </w:r>
    </w:p>
    <w:p>
      <w:pPr>
        <w:pStyle w:val="3"/>
        <w:rPr>
          <w:rFonts w:hint="default" w:ascii="Arial" w:hAnsi="Arial" w:cs="Arial"/>
          <w:b/>
          <w:sz w:val="20"/>
          <w:lang w:val="en-US"/>
        </w:rPr>
      </w:pPr>
    </w:p>
    <w:p>
      <w:pPr>
        <w:pStyle w:val="3"/>
        <w:rPr>
          <w:rFonts w:ascii="Arial" w:hAnsi="Arial" w:cs="Arial"/>
          <w:sz w:val="20"/>
        </w:rPr>
      </w:pPr>
      <w:r>
        <w:rPr>
          <w:rFonts w:ascii="Arial" w:hAnsi="Arial" w:cs="Arial"/>
          <w:b/>
          <w:bCs/>
          <w:sz w:val="20"/>
        </w:rPr>
        <w:t xml:space="preserve">Project: </w:t>
      </w:r>
      <w:r>
        <w:rPr>
          <w:rFonts w:ascii="Arial" w:hAnsi="Arial" w:cs="Arial"/>
          <w:sz w:val="20"/>
        </w:rPr>
        <w:t>Number mall apps</w:t>
      </w:r>
    </w:p>
    <w:p>
      <w:pPr>
        <w:pStyle w:val="3"/>
        <w:rPr>
          <w:rFonts w:ascii="Arial" w:hAnsi="Arial" w:cs="Arial"/>
          <w:sz w:val="20"/>
        </w:rPr>
      </w:pPr>
      <w:r>
        <w:rPr>
          <w:rFonts w:ascii="Arial" w:hAnsi="Arial" w:cs="Arial"/>
          <w:sz w:val="20"/>
        </w:rPr>
        <w:t>Company: Number mall pvt limited</w:t>
      </w:r>
    </w:p>
    <w:p>
      <w:pPr>
        <w:pStyle w:val="3"/>
        <w:tabs>
          <w:tab w:val="left" w:pos="2340"/>
        </w:tabs>
        <w:rPr>
          <w:rFonts w:ascii="Arial" w:hAnsi="Arial" w:cs="Arial"/>
          <w:sz w:val="20"/>
        </w:rPr>
      </w:pPr>
      <w:r>
        <w:rPr>
          <w:rFonts w:ascii="Arial" w:hAnsi="Arial" w:cs="Arial"/>
          <w:sz w:val="20"/>
        </w:rPr>
        <w:t>Client: Number mall</w:t>
      </w:r>
      <w:r>
        <w:rPr>
          <w:rFonts w:ascii="Arial" w:hAnsi="Arial" w:cs="Arial"/>
          <w:sz w:val="20"/>
        </w:rPr>
        <w:tab/>
      </w:r>
    </w:p>
    <w:p>
      <w:pPr>
        <w:pStyle w:val="3"/>
        <w:tabs>
          <w:tab w:val="left" w:pos="2340"/>
        </w:tabs>
        <w:rPr>
          <w:rFonts w:ascii="Arial" w:hAnsi="Arial" w:cs="Arial"/>
          <w:sz w:val="20"/>
        </w:rPr>
      </w:pPr>
      <w:r>
        <w:rPr>
          <w:rFonts w:ascii="Arial" w:hAnsi="Arial" w:cs="Arial"/>
          <w:sz w:val="20"/>
        </w:rPr>
        <w:t>Technology: Android, IOS, Php7.0, My-sql</w:t>
      </w:r>
    </w:p>
    <w:p>
      <w:pPr>
        <w:pStyle w:val="3"/>
        <w:rPr>
          <w:rFonts w:ascii="Arial" w:hAnsi="Arial" w:cs="Arial"/>
          <w:sz w:val="20"/>
        </w:rPr>
      </w:pPr>
      <w:r>
        <w:rPr>
          <w:rFonts w:ascii="Arial" w:hAnsi="Arial" w:cs="Arial"/>
          <w:sz w:val="20"/>
        </w:rPr>
        <w:t>Duration: Sept 2018 to till date</w:t>
      </w:r>
    </w:p>
    <w:p>
      <w:pPr>
        <w:pStyle w:val="3"/>
        <w:rPr>
          <w:rFonts w:ascii="Arial" w:hAnsi="Arial" w:cs="Arial"/>
          <w:sz w:val="20"/>
        </w:rPr>
      </w:pPr>
      <w:r>
        <w:rPr>
          <w:rFonts w:ascii="Arial" w:hAnsi="Arial" w:cs="Arial"/>
          <w:sz w:val="20"/>
        </w:rPr>
        <w:t>Role: Test lead</w:t>
      </w:r>
    </w:p>
    <w:p>
      <w:pPr>
        <w:pStyle w:val="3"/>
        <w:rPr>
          <w:rFonts w:ascii="Arial" w:hAnsi="Arial" w:cs="Arial"/>
          <w:sz w:val="20"/>
        </w:rPr>
      </w:pPr>
    </w:p>
    <w:p>
      <w:pPr>
        <w:pStyle w:val="3"/>
        <w:rPr>
          <w:rFonts w:ascii="Arial" w:hAnsi="Arial" w:cs="Arial"/>
          <w:sz w:val="20"/>
        </w:rPr>
      </w:pPr>
      <w:r>
        <w:rPr>
          <w:rFonts w:ascii="Arial" w:hAnsi="Arial" w:cs="Arial"/>
          <w:b/>
          <w:sz w:val="20"/>
        </w:rPr>
        <w:t>NumberMall is the new age e-distribution platform, that empowers kirana store owners by connecting them to FMCG brand directly. It has a strong vision to connect every fast moving consumer brand to the 14 million kirana stores in India on its tech platform.</w:t>
      </w:r>
    </w:p>
    <w:p>
      <w:pPr>
        <w:pStyle w:val="3"/>
        <w:rPr>
          <w:rFonts w:ascii="Arial" w:hAnsi="Arial" w:cs="Arial"/>
          <w:sz w:val="20"/>
        </w:rPr>
      </w:pPr>
      <w:r>
        <w:rPr>
          <w:rFonts w:ascii="Arial" w:hAnsi="Arial" w:cs="Arial"/>
          <w:sz w:val="20"/>
        </w:rPr>
        <w:t>For thousands of kirana stores, NumberMall is the trusted sourcing platform.They need not wait for the traditional distributor sales representatives to take their orders, no more closing the store and visiting the wholesale market for the buying the stocks, no more worrying about working capital.</w:t>
      </w:r>
    </w:p>
    <w:p>
      <w:pPr>
        <w:pStyle w:val="3"/>
        <w:rPr>
          <w:rFonts w:ascii="Arial" w:hAnsi="Arial" w:cs="Arial"/>
          <w:sz w:val="20"/>
        </w:rPr>
      </w:pPr>
      <w:r>
        <w:rPr>
          <w:rFonts w:ascii="Arial" w:hAnsi="Arial" w:cs="Arial"/>
          <w:sz w:val="20"/>
        </w:rPr>
        <w:t>For the FMCG brands, Numbermall is the trusted distribution platform, where the brands can be assured of the widest reach of their products including C and D class kirana stores. </w:t>
      </w:r>
      <w:r>
        <w:rPr>
          <w:rFonts w:ascii="Arial" w:hAnsi="Arial" w:cs="Arial"/>
          <w:sz w:val="20"/>
        </w:rPr>
        <w:br w:type="textWrapping"/>
      </w:r>
      <w:r>
        <w:rPr>
          <w:rFonts w:ascii="Arial" w:hAnsi="Arial" w:cs="Arial"/>
          <w:sz w:val="20"/>
        </w:rPr>
        <w:t>For FMCG start ups, Numbermall provides strategic support by offering end-to-end supply chain logistics including marketing and distribution of their brands, thus enabling them brand visibility and accessibility</w:t>
      </w:r>
    </w:p>
    <w:p>
      <w:pPr>
        <w:pStyle w:val="3"/>
        <w:rPr>
          <w:rFonts w:ascii="Arial" w:hAnsi="Arial" w:cs="Arial"/>
          <w:b/>
          <w:sz w:val="20"/>
        </w:rPr>
      </w:pPr>
      <w:r>
        <w:rPr>
          <w:rFonts w:ascii="Arial" w:hAnsi="Arial" w:cs="Arial"/>
          <w:b/>
          <w:sz w:val="20"/>
        </w:rPr>
        <w:t>Role:</w:t>
      </w:r>
    </w:p>
    <w:p>
      <w:pPr>
        <w:pStyle w:val="3"/>
        <w:rPr>
          <w:rFonts w:ascii="Arial" w:hAnsi="Arial" w:cs="Arial"/>
          <w:sz w:val="20"/>
        </w:rPr>
      </w:pPr>
      <w:r>
        <w:rPr>
          <w:rFonts w:ascii="Arial" w:hAnsi="Arial" w:cs="Arial"/>
          <w:sz w:val="20"/>
        </w:rPr>
        <w:t>Test plan development for various apps</w:t>
      </w:r>
    </w:p>
    <w:p>
      <w:pPr>
        <w:pStyle w:val="3"/>
        <w:rPr>
          <w:rFonts w:ascii="Arial" w:hAnsi="Arial" w:cs="Arial"/>
          <w:sz w:val="20"/>
        </w:rPr>
      </w:pPr>
      <w:r>
        <w:rPr>
          <w:rFonts w:ascii="Arial" w:hAnsi="Arial" w:cs="Arial"/>
          <w:sz w:val="20"/>
        </w:rPr>
        <w:t>Review of test design speciation</w:t>
      </w:r>
    </w:p>
    <w:p>
      <w:pPr>
        <w:pStyle w:val="3"/>
        <w:rPr>
          <w:rFonts w:ascii="Arial" w:hAnsi="Arial" w:cs="Arial"/>
          <w:sz w:val="20"/>
        </w:rPr>
      </w:pPr>
      <w:r>
        <w:rPr>
          <w:rFonts w:ascii="Arial" w:hAnsi="Arial" w:cs="Arial"/>
          <w:sz w:val="20"/>
        </w:rPr>
        <w:t>Manage the multiple apps</w:t>
      </w:r>
    </w:p>
    <w:p>
      <w:pPr>
        <w:pStyle w:val="3"/>
        <w:rPr>
          <w:rFonts w:ascii="Arial" w:hAnsi="Arial" w:cs="Arial"/>
          <w:sz w:val="20"/>
        </w:rPr>
      </w:pPr>
      <w:r>
        <w:rPr>
          <w:rFonts w:ascii="Arial" w:hAnsi="Arial" w:cs="Arial"/>
          <w:sz w:val="20"/>
        </w:rPr>
        <w:t>Test reporting</w:t>
      </w:r>
    </w:p>
    <w:p>
      <w:pPr>
        <w:pStyle w:val="3"/>
        <w:rPr>
          <w:rFonts w:ascii="Arial" w:hAnsi="Arial" w:cs="Arial"/>
          <w:sz w:val="20"/>
        </w:rPr>
      </w:pPr>
      <w:r>
        <w:rPr>
          <w:rFonts w:ascii="Arial" w:hAnsi="Arial" w:cs="Arial"/>
          <w:sz w:val="20"/>
        </w:rPr>
        <w:t>Bugs/Change req review meetings with Stake holders</w:t>
      </w:r>
    </w:p>
    <w:p>
      <w:pPr>
        <w:pStyle w:val="3"/>
        <w:rPr>
          <w:rFonts w:ascii="Arial" w:hAnsi="Arial" w:cs="Arial"/>
          <w:sz w:val="20"/>
        </w:rPr>
      </w:pPr>
      <w:r>
        <w:rPr>
          <w:rFonts w:ascii="Arial" w:hAnsi="Arial" w:cs="Arial"/>
          <w:sz w:val="20"/>
        </w:rPr>
        <w:t>Test automation strategy</w:t>
      </w:r>
    </w:p>
    <w:p>
      <w:pPr>
        <w:pStyle w:val="3"/>
        <w:rPr>
          <w:rFonts w:ascii="Arial" w:hAnsi="Arial" w:cs="Arial"/>
          <w:sz w:val="20"/>
        </w:rPr>
      </w:pPr>
    </w:p>
    <w:p>
      <w:pPr>
        <w:pStyle w:val="3"/>
        <w:rPr>
          <w:rFonts w:ascii="Arial" w:hAnsi="Arial" w:cs="Arial"/>
          <w:sz w:val="20"/>
        </w:rPr>
      </w:pPr>
      <w:r>
        <w:rPr>
          <w:rFonts w:ascii="Arial" w:hAnsi="Arial" w:cs="Arial"/>
          <w:b/>
          <w:sz w:val="20"/>
        </w:rPr>
        <w:t>Project: Builders Update</w:t>
      </w:r>
    </w:p>
    <w:p>
      <w:pPr>
        <w:pStyle w:val="3"/>
        <w:rPr>
          <w:rFonts w:ascii="Arial" w:hAnsi="Arial" w:cs="Arial"/>
          <w:sz w:val="20"/>
        </w:rPr>
      </w:pPr>
      <w:r>
        <w:rPr>
          <w:rFonts w:ascii="Arial" w:hAnsi="Arial" w:cs="Arial"/>
          <w:b/>
          <w:sz w:val="20"/>
        </w:rPr>
        <w:t>Company: Srini Infotech , Hyderabad</w:t>
      </w:r>
    </w:p>
    <w:p>
      <w:pPr>
        <w:pStyle w:val="3"/>
        <w:rPr>
          <w:rFonts w:ascii="Arial" w:hAnsi="Arial" w:cs="Arial"/>
          <w:sz w:val="20"/>
        </w:rPr>
      </w:pPr>
      <w:r>
        <w:rPr>
          <w:rFonts w:ascii="Arial" w:hAnsi="Arial" w:cs="Arial"/>
          <w:b/>
          <w:sz w:val="20"/>
        </w:rPr>
        <w:t>client: Builders Update</w:t>
      </w:r>
    </w:p>
    <w:p>
      <w:pPr>
        <w:pStyle w:val="3"/>
        <w:rPr>
          <w:rFonts w:ascii="Arial" w:hAnsi="Arial" w:cs="Arial"/>
          <w:b/>
          <w:sz w:val="20"/>
        </w:rPr>
      </w:pPr>
      <w:r>
        <w:rPr>
          <w:rFonts w:ascii="Arial" w:hAnsi="Arial" w:cs="Arial"/>
          <w:b/>
          <w:sz w:val="20"/>
        </w:rPr>
        <w:t>Duration: Jan 2016 to Sept 2017</w:t>
      </w:r>
    </w:p>
    <w:p>
      <w:pPr>
        <w:pStyle w:val="3"/>
        <w:rPr>
          <w:rFonts w:ascii="Arial" w:hAnsi="Arial" w:cs="Arial"/>
          <w:sz w:val="20"/>
        </w:rPr>
      </w:pPr>
      <w:r>
        <w:rPr>
          <w:rFonts w:ascii="Arial" w:hAnsi="Arial" w:cs="Arial"/>
          <w:b/>
          <w:sz w:val="20"/>
        </w:rPr>
        <w:t>Technology: Java/J2ee, Oracle, Android, IOS</w:t>
      </w:r>
    </w:p>
    <w:p>
      <w:pPr>
        <w:pStyle w:val="3"/>
        <w:rPr>
          <w:rFonts w:ascii="Arial" w:hAnsi="Arial" w:cs="Arial"/>
          <w:sz w:val="20"/>
        </w:rPr>
      </w:pPr>
      <w:r>
        <w:rPr>
          <w:rFonts w:ascii="Arial" w:hAnsi="Arial" w:cs="Arial"/>
          <w:b/>
          <w:sz w:val="20"/>
        </w:rPr>
        <w:t>Role: Sr Test Analyst</w:t>
      </w:r>
    </w:p>
    <w:p>
      <w:pPr>
        <w:pStyle w:val="3"/>
        <w:rPr>
          <w:rFonts w:ascii="Arial" w:hAnsi="Arial" w:cs="Arial"/>
          <w:sz w:val="20"/>
        </w:rPr>
      </w:pPr>
    </w:p>
    <w:p>
      <w:pPr>
        <w:pStyle w:val="3"/>
        <w:rPr>
          <w:rFonts w:ascii="Arial" w:hAnsi="Arial" w:cs="Arial"/>
          <w:sz w:val="20"/>
        </w:rPr>
      </w:pPr>
      <w:r>
        <w:rPr>
          <w:rFonts w:ascii="Arial" w:hAnsi="Arial" w:cs="Arial"/>
          <w:sz w:val="20"/>
        </w:rPr>
        <w:t>Builders update is a new homes tool for real estate agents and their buyers. we feature tens-of-thousands of new homes across the country from hundreds of builders. see floor plans, elevations, photos, pricing, community amenities, special offers and more. if you would like access to view new homes, register by clicking below to connect with a real estate agent. including yours. there are different types of users like Agent, Buider, Home buyer, where each one can able to search the new properties via Map or search tool and can send information to the clients. the search of property is based on city, cost, number of beds, number of Garagaes, school district etc. the agent can notify the properties to client by email and monthly news letter.Users can register on site and can choose the property based on their need.</w:t>
      </w:r>
    </w:p>
    <w:p>
      <w:pPr>
        <w:pStyle w:val="3"/>
        <w:rPr>
          <w:rFonts w:ascii="Arial" w:hAnsi="Arial" w:cs="Arial"/>
          <w:sz w:val="20"/>
        </w:rPr>
      </w:pPr>
      <w:r>
        <w:rPr>
          <w:rFonts w:ascii="Arial" w:hAnsi="Arial" w:cs="Arial"/>
          <w:sz w:val="20"/>
        </w:rPr>
        <w:t>Agents can access up-to-date inventory &amp; to-be-built homes.they can connect &amp; communicate seamlessly with builders. it can get information on community &amp; home incentives. they recieve notication on newly available inventory. Ability to add a new homes search widget to your website. they protect your commissons by registering buyers.</w:t>
      </w:r>
    </w:p>
    <w:p>
      <w:pPr>
        <w:pStyle w:val="3"/>
        <w:rPr>
          <w:rFonts w:ascii="Arial" w:hAnsi="Arial" w:cs="Arial"/>
          <w:sz w:val="20"/>
        </w:rPr>
      </w:pPr>
    </w:p>
    <w:p>
      <w:pPr>
        <w:pStyle w:val="3"/>
        <w:rPr>
          <w:rFonts w:ascii="Arial" w:hAnsi="Arial" w:cs="Arial"/>
          <w:sz w:val="20"/>
        </w:rPr>
      </w:pPr>
      <w:r>
        <w:rPr>
          <w:rFonts w:ascii="Arial" w:hAnsi="Arial" w:cs="Arial"/>
          <w:sz w:val="20"/>
        </w:rPr>
        <w:t>Builders , can list inventory and to-be-built homes for Free. Feature incentives, special offers, amenities &amp; more. they sell homes quicker with the help of agents with buyers. they Reach agents right from their MLS dash board, Be recognize as an agent-freindly builder</w:t>
      </w:r>
    </w:p>
    <w:p>
      <w:pPr>
        <w:pStyle w:val="3"/>
        <w:rPr>
          <w:rFonts w:ascii="Arial" w:hAnsi="Arial" w:cs="Arial"/>
          <w:sz w:val="20"/>
        </w:rPr>
      </w:pPr>
    </w:p>
    <w:p>
      <w:pPr>
        <w:pStyle w:val="3"/>
        <w:rPr>
          <w:rFonts w:ascii="Arial" w:hAnsi="Arial" w:cs="Arial"/>
          <w:b/>
          <w:sz w:val="20"/>
        </w:rPr>
      </w:pPr>
      <w:r>
        <w:rPr>
          <w:rFonts w:ascii="Arial" w:hAnsi="Arial" w:cs="Arial"/>
          <w:b/>
          <w:sz w:val="20"/>
        </w:rPr>
        <w:t>Roles:</w:t>
      </w:r>
    </w:p>
    <w:p>
      <w:pPr>
        <w:pStyle w:val="3"/>
        <w:numPr>
          <w:ilvl w:val="0"/>
          <w:numId w:val="2"/>
        </w:numPr>
        <w:rPr>
          <w:rFonts w:ascii="Arial" w:hAnsi="Arial" w:cs="Arial"/>
          <w:sz w:val="20"/>
        </w:rPr>
      </w:pPr>
      <w:r>
        <w:rPr>
          <w:rFonts w:ascii="Arial" w:hAnsi="Arial" w:cs="Arial"/>
          <w:sz w:val="20"/>
        </w:rPr>
        <w:t>Functional testing</w:t>
      </w:r>
    </w:p>
    <w:p>
      <w:pPr>
        <w:pStyle w:val="3"/>
        <w:numPr>
          <w:ilvl w:val="0"/>
          <w:numId w:val="2"/>
        </w:numPr>
        <w:rPr>
          <w:rFonts w:ascii="Arial" w:hAnsi="Arial" w:cs="Arial"/>
          <w:sz w:val="20"/>
        </w:rPr>
      </w:pPr>
      <w:r>
        <w:rPr>
          <w:rFonts w:ascii="Arial" w:hAnsi="Arial" w:cs="Arial"/>
          <w:sz w:val="20"/>
        </w:rPr>
        <w:t>Regression testing</w:t>
      </w:r>
    </w:p>
    <w:p>
      <w:pPr>
        <w:pStyle w:val="3"/>
        <w:numPr>
          <w:ilvl w:val="0"/>
          <w:numId w:val="2"/>
        </w:numPr>
        <w:rPr>
          <w:rFonts w:ascii="Arial" w:hAnsi="Arial" w:cs="Arial"/>
          <w:sz w:val="20"/>
        </w:rPr>
      </w:pPr>
      <w:r>
        <w:rPr>
          <w:rFonts w:ascii="Arial" w:hAnsi="Arial" w:cs="Arial"/>
          <w:sz w:val="20"/>
        </w:rPr>
        <w:t>test design for new features</w:t>
      </w:r>
    </w:p>
    <w:p>
      <w:pPr>
        <w:pStyle w:val="3"/>
        <w:numPr>
          <w:ilvl w:val="0"/>
          <w:numId w:val="2"/>
        </w:numPr>
        <w:rPr>
          <w:rFonts w:ascii="Arial" w:hAnsi="Arial" w:cs="Arial"/>
          <w:sz w:val="20"/>
        </w:rPr>
      </w:pPr>
      <w:r>
        <w:rPr>
          <w:rFonts w:ascii="Arial" w:hAnsi="Arial" w:cs="Arial"/>
          <w:sz w:val="20"/>
        </w:rPr>
        <w:t>Test Automation using selenium</w:t>
      </w:r>
    </w:p>
    <w:p>
      <w:pPr>
        <w:pStyle w:val="3"/>
        <w:numPr>
          <w:ilvl w:val="0"/>
          <w:numId w:val="2"/>
        </w:numPr>
        <w:rPr>
          <w:rFonts w:ascii="Arial" w:hAnsi="Arial" w:cs="Arial"/>
          <w:sz w:val="20"/>
        </w:rPr>
      </w:pPr>
      <w:r>
        <w:rPr>
          <w:rFonts w:ascii="Arial" w:hAnsi="Arial" w:cs="Arial"/>
          <w:sz w:val="20"/>
        </w:rPr>
        <w:t>Manage the team</w:t>
      </w:r>
    </w:p>
    <w:p>
      <w:pPr>
        <w:pStyle w:val="3"/>
        <w:rPr>
          <w:rFonts w:ascii="Arial" w:hAnsi="Arial" w:cs="Arial"/>
          <w:sz w:val="20"/>
        </w:rPr>
      </w:pPr>
    </w:p>
    <w:p>
      <w:pPr>
        <w:pStyle w:val="3"/>
        <w:rPr>
          <w:rFonts w:ascii="Arial" w:hAnsi="Arial" w:cs="Arial"/>
          <w:sz w:val="20"/>
        </w:rPr>
      </w:pPr>
      <w:r>
        <w:rPr>
          <w:rFonts w:ascii="Arial" w:hAnsi="Arial" w:cs="Arial"/>
          <w:b/>
          <w:sz w:val="20"/>
        </w:rPr>
        <w:t>Project: KIPS (Kansas Individual Plan of study)</w:t>
      </w:r>
    </w:p>
    <w:p>
      <w:pPr>
        <w:pStyle w:val="3"/>
        <w:rPr>
          <w:rFonts w:ascii="Arial" w:hAnsi="Arial" w:cs="Arial"/>
          <w:sz w:val="20"/>
        </w:rPr>
      </w:pPr>
      <w:r>
        <w:rPr>
          <w:rFonts w:ascii="Arial" w:hAnsi="Arial" w:cs="Arial"/>
          <w:b/>
          <w:sz w:val="20"/>
        </w:rPr>
        <w:t>Company: Srini Infotech, Hyderabad</w:t>
      </w:r>
    </w:p>
    <w:p>
      <w:pPr>
        <w:pStyle w:val="3"/>
        <w:rPr>
          <w:rFonts w:ascii="Arial" w:hAnsi="Arial" w:cs="Arial"/>
          <w:sz w:val="20"/>
        </w:rPr>
      </w:pPr>
      <w:r>
        <w:rPr>
          <w:rFonts w:ascii="Arial" w:hAnsi="Arial" w:cs="Arial"/>
          <w:b/>
          <w:sz w:val="20"/>
        </w:rPr>
        <w:t>Client: South west plains</w:t>
      </w:r>
    </w:p>
    <w:p>
      <w:pPr>
        <w:pStyle w:val="3"/>
        <w:rPr>
          <w:rFonts w:ascii="Arial" w:hAnsi="Arial" w:cs="Arial"/>
          <w:b/>
          <w:sz w:val="20"/>
        </w:rPr>
      </w:pPr>
      <w:r>
        <w:rPr>
          <w:rFonts w:ascii="Arial" w:hAnsi="Arial" w:cs="Arial"/>
          <w:b/>
          <w:sz w:val="20"/>
        </w:rPr>
        <w:t>Duration: Jan 2016 to Sept 2017</w:t>
      </w:r>
    </w:p>
    <w:p>
      <w:pPr>
        <w:pStyle w:val="3"/>
        <w:rPr>
          <w:rFonts w:ascii="Arial" w:hAnsi="Arial" w:cs="Arial"/>
          <w:sz w:val="20"/>
        </w:rPr>
      </w:pPr>
      <w:r>
        <w:rPr>
          <w:rFonts w:ascii="Arial" w:hAnsi="Arial" w:cs="Arial"/>
          <w:b/>
          <w:sz w:val="20"/>
        </w:rPr>
        <w:t xml:space="preserve">Technology: Dot net, C#, Mysql, Android, IOS </w:t>
      </w:r>
    </w:p>
    <w:p>
      <w:pPr>
        <w:pStyle w:val="3"/>
        <w:rPr>
          <w:rFonts w:ascii="Arial" w:hAnsi="Arial" w:cs="Arial"/>
          <w:sz w:val="20"/>
        </w:rPr>
      </w:pPr>
      <w:r>
        <w:rPr>
          <w:rFonts w:ascii="Arial" w:hAnsi="Arial" w:cs="Arial"/>
          <w:b/>
          <w:sz w:val="20"/>
        </w:rPr>
        <w:t>Role: Sr Test Analyst</w:t>
      </w:r>
    </w:p>
    <w:p>
      <w:pPr>
        <w:pStyle w:val="3"/>
        <w:rPr>
          <w:rFonts w:ascii="Arial" w:hAnsi="Arial" w:cs="Arial"/>
          <w:sz w:val="20"/>
        </w:rPr>
      </w:pPr>
      <w:r>
        <w:rPr>
          <w:rFonts w:ascii="Arial" w:hAnsi="Arial" w:cs="Arial"/>
          <w:sz w:val="20"/>
        </w:rPr>
        <w:t>K-IPS is automation of the now Manual system of maintaining the Individual Plan of Study of the students going to the schools in the state of Kansas. The automated system eases the selection and maintaining of the records of the Interest areas and career choice made by the students through their Sophomore, Junior, Senior and Graduation phases of education.The main objective of developing this software is to automate the now manual system. The primary users of the system are Counsellors of the School District. Other users of the system are Students, Parents, Teachers and Principals of the Schools.</w:t>
      </w:r>
    </w:p>
    <w:p>
      <w:pPr>
        <w:pStyle w:val="3"/>
        <w:rPr>
          <w:rFonts w:ascii="Arial" w:hAnsi="Arial" w:cs="Arial"/>
          <w:sz w:val="20"/>
        </w:rPr>
      </w:pPr>
    </w:p>
    <w:p>
      <w:pPr>
        <w:pStyle w:val="3"/>
        <w:rPr>
          <w:rFonts w:ascii="Arial" w:hAnsi="Arial" w:cs="Arial"/>
          <w:sz w:val="20"/>
        </w:rPr>
      </w:pPr>
      <w:r>
        <w:rPr>
          <w:rFonts w:ascii="Arial" w:hAnsi="Arial" w:cs="Arial"/>
          <w:sz w:val="20"/>
        </w:rPr>
        <w:t>K-IPS will enable counsellors (and students to a certain degree) to enter and maintain the Education history, credit reports and the career enhancement data of all the students allotted to them in a secure manner, there by speeding up and easing maintenance and sharing of the Student plan of study information as compared to the manual system. The system will support data export/import and entry to support all the functionality</w:t>
      </w:r>
    </w:p>
    <w:p>
      <w:pPr>
        <w:pStyle w:val="3"/>
        <w:rPr>
          <w:rFonts w:ascii="Arial" w:hAnsi="Arial" w:cs="Arial"/>
          <w:sz w:val="20"/>
        </w:rPr>
      </w:pPr>
    </w:p>
    <w:p>
      <w:pPr>
        <w:pStyle w:val="3"/>
        <w:rPr>
          <w:rFonts w:ascii="Arial" w:hAnsi="Arial" w:cs="Arial"/>
          <w:sz w:val="20"/>
        </w:rPr>
      </w:pPr>
    </w:p>
    <w:p>
      <w:pPr>
        <w:pStyle w:val="3"/>
        <w:rPr>
          <w:rFonts w:ascii="Arial" w:hAnsi="Arial" w:cs="Arial"/>
          <w:sz w:val="20"/>
        </w:rPr>
      </w:pPr>
      <w:r>
        <w:rPr>
          <w:rFonts w:ascii="Arial" w:hAnsi="Arial" w:cs="Arial"/>
          <w:sz w:val="20"/>
        </w:rPr>
        <w:br w:type="textWrapping"/>
      </w:r>
      <w:r>
        <w:rPr>
          <w:rFonts w:ascii="Arial" w:hAnsi="Arial" w:cs="Arial"/>
          <w:b/>
          <w:sz w:val="20"/>
        </w:rPr>
        <w:t>Responsibilities:</w:t>
      </w:r>
    </w:p>
    <w:p>
      <w:pPr>
        <w:pStyle w:val="3"/>
        <w:numPr>
          <w:ilvl w:val="0"/>
          <w:numId w:val="3"/>
        </w:numPr>
        <w:rPr>
          <w:rFonts w:ascii="Arial" w:hAnsi="Arial" w:cs="Arial"/>
          <w:sz w:val="20"/>
        </w:rPr>
      </w:pPr>
      <w:r>
        <w:rPr>
          <w:rFonts w:ascii="Arial" w:hAnsi="Arial" w:cs="Arial"/>
          <w:sz w:val="20"/>
        </w:rPr>
        <w:t>Test plan preparation</w:t>
      </w:r>
    </w:p>
    <w:p>
      <w:pPr>
        <w:pStyle w:val="3"/>
        <w:numPr>
          <w:ilvl w:val="0"/>
          <w:numId w:val="3"/>
        </w:numPr>
        <w:rPr>
          <w:rFonts w:ascii="Arial" w:hAnsi="Arial" w:cs="Arial"/>
          <w:sz w:val="20"/>
        </w:rPr>
      </w:pPr>
      <w:r>
        <w:rPr>
          <w:rFonts w:ascii="Arial" w:hAnsi="Arial" w:cs="Arial"/>
          <w:sz w:val="20"/>
        </w:rPr>
        <w:t>Test cases for new features</w:t>
      </w:r>
    </w:p>
    <w:p>
      <w:pPr>
        <w:pStyle w:val="3"/>
        <w:numPr>
          <w:ilvl w:val="0"/>
          <w:numId w:val="3"/>
        </w:numPr>
        <w:rPr>
          <w:rFonts w:ascii="Arial" w:hAnsi="Arial" w:cs="Arial"/>
          <w:sz w:val="20"/>
        </w:rPr>
      </w:pPr>
      <w:r>
        <w:rPr>
          <w:rFonts w:ascii="Arial" w:hAnsi="Arial" w:cs="Arial"/>
          <w:sz w:val="20"/>
        </w:rPr>
        <w:t>Testing the new releases</w:t>
      </w:r>
    </w:p>
    <w:p>
      <w:pPr>
        <w:pStyle w:val="3"/>
        <w:numPr>
          <w:ilvl w:val="0"/>
          <w:numId w:val="3"/>
        </w:numPr>
        <w:rPr>
          <w:rFonts w:ascii="Arial" w:hAnsi="Arial" w:cs="Arial"/>
          <w:sz w:val="20"/>
        </w:rPr>
      </w:pPr>
      <w:r>
        <w:rPr>
          <w:rFonts w:ascii="Arial" w:hAnsi="Arial" w:cs="Arial"/>
          <w:sz w:val="20"/>
        </w:rPr>
        <w:t>participated on new requirements and updated test cases</w:t>
      </w:r>
    </w:p>
    <w:p>
      <w:pPr>
        <w:pStyle w:val="3"/>
        <w:numPr>
          <w:ilvl w:val="0"/>
          <w:numId w:val="3"/>
        </w:numPr>
        <w:rPr>
          <w:rFonts w:ascii="Arial" w:hAnsi="Arial" w:cs="Arial"/>
          <w:sz w:val="20"/>
        </w:rPr>
      </w:pPr>
      <w:r>
        <w:rPr>
          <w:rFonts w:ascii="Arial" w:hAnsi="Arial" w:cs="Arial"/>
          <w:sz w:val="20"/>
        </w:rPr>
        <w:t>Automation of the product using selenium.</w:t>
      </w:r>
    </w:p>
    <w:p>
      <w:pPr>
        <w:pStyle w:val="4"/>
        <w:keepNext/>
        <w:spacing w:before="240" w:after="60"/>
        <w:jc w:val="both"/>
        <w:rPr>
          <w:rFonts w:ascii="Arial" w:hAnsi="Arial" w:cs="Arial"/>
          <w:sz w:val="20"/>
        </w:rPr>
      </w:pPr>
    </w:p>
    <w:p>
      <w:pPr>
        <w:pStyle w:val="4"/>
        <w:keepNext/>
        <w:spacing w:before="240" w:after="60"/>
        <w:jc w:val="both"/>
        <w:rPr>
          <w:rFonts w:ascii="Arial" w:hAnsi="Arial" w:cs="Arial"/>
          <w:sz w:val="20"/>
        </w:rPr>
      </w:pPr>
      <w:r>
        <w:rPr>
          <w:rFonts w:ascii="Arial" w:hAnsi="Arial" w:cs="Arial"/>
          <w:b/>
          <w:sz w:val="20"/>
        </w:rPr>
        <w:t>Projects Profile</w:t>
      </w:r>
    </w:p>
    <w:p>
      <w:pPr>
        <w:pStyle w:val="3"/>
        <w:rPr>
          <w:rFonts w:ascii="Arial" w:hAnsi="Arial" w:cs="Arial"/>
          <w:sz w:val="20"/>
        </w:rPr>
      </w:pPr>
    </w:p>
    <w:p>
      <w:pPr>
        <w:pStyle w:val="3"/>
        <w:rPr>
          <w:rFonts w:ascii="Arial" w:hAnsi="Arial" w:cs="Arial"/>
          <w:sz w:val="20"/>
        </w:rPr>
      </w:pPr>
      <w:r>
        <w:rPr>
          <w:rFonts w:ascii="Arial" w:hAnsi="Arial" w:cs="Arial"/>
          <w:b/>
          <w:sz w:val="20"/>
        </w:rPr>
        <w:t>Project : SONIC</w:t>
      </w:r>
    </w:p>
    <w:p>
      <w:pPr>
        <w:pStyle w:val="3"/>
        <w:rPr>
          <w:rFonts w:ascii="Arial" w:hAnsi="Arial" w:cs="Arial"/>
          <w:sz w:val="20"/>
        </w:rPr>
      </w:pPr>
      <w:r>
        <w:rPr>
          <w:rFonts w:ascii="Arial" w:hAnsi="Arial" w:cs="Arial"/>
          <w:b/>
          <w:sz w:val="20"/>
        </w:rPr>
        <w:t>Company : Capgemini</w:t>
      </w:r>
    </w:p>
    <w:p>
      <w:pPr>
        <w:pStyle w:val="3"/>
        <w:rPr>
          <w:rFonts w:ascii="Arial" w:hAnsi="Arial" w:cs="Arial"/>
          <w:sz w:val="20"/>
        </w:rPr>
      </w:pPr>
      <w:r>
        <w:rPr>
          <w:rFonts w:ascii="Arial" w:hAnsi="Arial" w:cs="Arial"/>
          <w:b/>
          <w:sz w:val="20"/>
        </w:rPr>
        <w:t>Client : RBS</w:t>
      </w:r>
    </w:p>
    <w:p>
      <w:pPr>
        <w:pStyle w:val="3"/>
        <w:rPr>
          <w:rFonts w:ascii="Arial" w:hAnsi="Arial" w:cs="Arial"/>
          <w:sz w:val="20"/>
        </w:rPr>
      </w:pPr>
      <w:r>
        <w:rPr>
          <w:rFonts w:ascii="Arial" w:hAnsi="Arial" w:cs="Arial"/>
          <w:b/>
          <w:sz w:val="20"/>
        </w:rPr>
        <w:t>Duration: July 2010 to June 2011</w:t>
      </w:r>
    </w:p>
    <w:p>
      <w:pPr>
        <w:pStyle w:val="3"/>
        <w:rPr>
          <w:rFonts w:ascii="Arial" w:hAnsi="Arial" w:cs="Arial"/>
          <w:sz w:val="20"/>
        </w:rPr>
      </w:pPr>
      <w:r>
        <w:rPr>
          <w:rFonts w:ascii="Arial" w:hAnsi="Arial" w:cs="Arial"/>
          <w:b/>
          <w:sz w:val="20"/>
        </w:rPr>
        <w:t>Role : Test Manager</w:t>
      </w:r>
    </w:p>
    <w:p>
      <w:pPr>
        <w:pStyle w:val="3"/>
        <w:keepLines/>
        <w:spacing w:before="120" w:after="120"/>
        <w:jc w:val="both"/>
        <w:rPr>
          <w:rFonts w:ascii="Arial" w:hAnsi="Arial" w:cs="Arial"/>
          <w:sz w:val="20"/>
        </w:rPr>
      </w:pPr>
      <w:r>
        <w:rPr>
          <w:rFonts w:ascii="Arial" w:hAnsi="Arial" w:cs="Arial"/>
          <w:sz w:val="20"/>
        </w:rPr>
        <w:t>Description:   Know your customer Customer will be evaulated based on country of incorporation, entity hype and business activities. risk will be calculated based on user inputs. The system will interact with lot of data source of system to retrieve the user information. The system has user interface based on country selection, client profile and product business area , the product calculate the risk of customer . the system has provision to access third party database to verify the client and has provison to upload the documents for evidence purpose.</w:t>
      </w:r>
    </w:p>
    <w:p>
      <w:pPr>
        <w:pStyle w:val="3"/>
        <w:spacing w:before="120" w:after="120"/>
        <w:jc w:val="both"/>
        <w:rPr>
          <w:rFonts w:ascii="Arial" w:hAnsi="Arial" w:cs="Arial"/>
          <w:sz w:val="20"/>
        </w:rPr>
      </w:pPr>
    </w:p>
    <w:p>
      <w:pPr>
        <w:pStyle w:val="3"/>
        <w:numPr>
          <w:ilvl w:val="0"/>
          <w:numId w:val="4"/>
        </w:numPr>
        <w:spacing w:before="120" w:after="120"/>
        <w:jc w:val="both"/>
        <w:rPr>
          <w:rFonts w:ascii="Arial" w:hAnsi="Arial" w:cs="Arial"/>
          <w:sz w:val="20"/>
        </w:rPr>
      </w:pPr>
      <w:r>
        <w:rPr>
          <w:rFonts w:ascii="Arial" w:hAnsi="Arial" w:cs="Arial"/>
          <w:sz w:val="20"/>
        </w:rPr>
        <w:t>Functional testing</w:t>
      </w:r>
    </w:p>
    <w:p>
      <w:pPr>
        <w:pStyle w:val="3"/>
        <w:numPr>
          <w:ilvl w:val="0"/>
          <w:numId w:val="4"/>
        </w:numPr>
        <w:spacing w:before="120" w:after="120"/>
        <w:jc w:val="both"/>
        <w:rPr>
          <w:rFonts w:ascii="Arial" w:hAnsi="Arial" w:cs="Arial"/>
          <w:sz w:val="20"/>
        </w:rPr>
      </w:pPr>
      <w:r>
        <w:rPr>
          <w:rFonts w:ascii="Arial" w:hAnsi="Arial" w:cs="Arial"/>
          <w:sz w:val="20"/>
        </w:rPr>
        <w:t>Test design specification</w:t>
      </w:r>
    </w:p>
    <w:p>
      <w:pPr>
        <w:pStyle w:val="3"/>
        <w:numPr>
          <w:ilvl w:val="0"/>
          <w:numId w:val="4"/>
        </w:numPr>
        <w:spacing w:before="120" w:after="120"/>
        <w:jc w:val="both"/>
        <w:rPr>
          <w:rFonts w:ascii="Arial" w:hAnsi="Arial" w:cs="Arial"/>
          <w:sz w:val="20"/>
        </w:rPr>
      </w:pPr>
      <w:r>
        <w:rPr>
          <w:rFonts w:ascii="Arial" w:hAnsi="Arial" w:cs="Arial"/>
          <w:sz w:val="20"/>
        </w:rPr>
        <w:t>Test reporting</w:t>
      </w:r>
    </w:p>
    <w:p>
      <w:pPr>
        <w:pStyle w:val="3"/>
        <w:numPr>
          <w:ilvl w:val="0"/>
          <w:numId w:val="4"/>
        </w:numPr>
        <w:spacing w:before="120" w:after="120"/>
        <w:jc w:val="both"/>
        <w:rPr>
          <w:rFonts w:ascii="Arial" w:hAnsi="Arial" w:cs="Arial"/>
          <w:sz w:val="20"/>
        </w:rPr>
      </w:pPr>
      <w:r>
        <w:rPr>
          <w:rFonts w:ascii="Arial" w:hAnsi="Arial" w:cs="Arial"/>
          <w:sz w:val="20"/>
        </w:rPr>
        <w:t>Test automation using selenium</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Project: Failsafe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Company: Phoenix</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Duration: Sept 2007 to Jun 2009</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Role: Test Manager</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Description:</w:t>
      </w:r>
      <w:r>
        <w:rPr>
          <w:rFonts w:ascii="Arial" w:hAnsi="Arial" w:cs="Arial"/>
          <w:sz w:val="20"/>
        </w:rPr>
        <w:tab/>
      </w:r>
      <w:r>
        <w:rPr>
          <w:rFonts w:ascii="Arial" w:hAnsi="Arial" w:cs="Arial"/>
          <w:sz w:val="20"/>
        </w:rPr>
        <w:t>Phoenix Failsafe is a service and support system infrastructure designed to remotely protect and track lost or stolen PC devices. Through FailSafe, owners with registered devices can communicate with their lost device easily and securely over the Internet. Access privileges are granted by the owner according to a predefined policy, and the owner maintains the ability to monitor usage, revoke or limit access, protect data, or disable the device at any time.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Project : Hypercore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Company: Phoenix</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Duration: Sept 2007 to June 2009</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Role : Test manager</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sz w:val="20"/>
        </w:rPr>
      </w:pPr>
      <w:r>
        <w:rPr>
          <w:rFonts w:ascii="Arial" w:hAnsi="Arial" w:cs="Arial"/>
          <w:b/>
          <w:sz w:val="20"/>
        </w:rPr>
        <w:t>Description: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Phoenix is developing an enhanced personal computing experience with the Hyper Core/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Hyperspace product. Phoenix HyperCore™ is an optimized hyper visor that is designed to run a secure environment (the Phoenix HyperSpace™) simultaneously with a traditional personal computer OS such as Microsoft Windows Vista™. Phoenix HyperCore/HyperSpace offers increased predictability, serviceability and reliability of the PC. Phoenix HyperCore is engineered to be a lightweight virtualization engine providing simplicity and minimal performance impact to user OS while providing a sophisticated platform for OEM to provide value added services to differentiate their PC offerings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Project: PCA Tools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Company: Phoenix</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Duration: Sept 2009 to June 2009</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b/>
          <w:sz w:val="20"/>
        </w:rPr>
        <w:t>Role: Test manager</w:t>
      </w:r>
    </w:p>
    <w:p>
      <w:pPr>
        <w:pStyle w:val="3"/>
        <w:jc w:val="both"/>
        <w:rPr>
          <w:rFonts w:ascii="Arial" w:hAnsi="Arial" w:cs="Arial"/>
          <w:sz w:val="20"/>
        </w:rPr>
      </w:pPr>
      <w:r>
        <w:rPr>
          <w:rFonts w:ascii="Arial" w:hAnsi="Arial" w:cs="Arial"/>
          <w:b/>
          <w:sz w:val="20"/>
        </w:rPr>
        <w:t>Description: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Phoenix CoreArchitect 2.1.1 (PCA 2.1.1) provides a complete, fully integrated suite of tools with a custom GUI environment designed specifically for core system software development. PCA 2.1.1 includes the following powerful features: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 Powerful Microsoft Visual Studio™ for rapid design and deployment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•Phoenix-customized GUI for core system software development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•Advanced, integrated tool set for easy product design and testing</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•Synergistic environment that leverages the strengths of Microsoft™ and    Phoenix Technologies Ltd.</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•Extensible, multi-language core system software architecture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0"/>
        </w:rPr>
      </w:pPr>
      <w:r>
        <w:rPr>
          <w:rFonts w:ascii="Arial" w:hAnsi="Arial" w:cs="Arial"/>
          <w:sz w:val="20"/>
        </w:rPr>
        <w:t>•</w:t>
      </w:r>
      <w:r>
        <w:rPr>
          <w:rFonts w:ascii="Arial" w:hAnsi="Arial" w:cs="Arial"/>
          <w:sz w:val="20"/>
        </w:rPr>
        <w:tab/>
      </w:r>
      <w:r>
        <w:rPr>
          <w:rFonts w:ascii="Arial" w:hAnsi="Arial" w:cs="Arial"/>
          <w:sz w:val="20"/>
        </w:rPr>
        <w:t>Plug-and-play environment for creating core system software for a wide range of devices</w:t>
      </w:r>
    </w:p>
    <w:p>
      <w:pPr>
        <w:pStyle w:val="3"/>
        <w:jc w:val="both"/>
        <w:rPr>
          <w:rFonts w:ascii="Arial" w:hAnsi="Arial" w:cs="Arial"/>
          <w:sz w:val="20"/>
        </w:rPr>
      </w:pPr>
    </w:p>
    <w:p>
      <w:pPr>
        <w:pStyle w:val="3"/>
        <w:jc w:val="both"/>
        <w:rPr>
          <w:rFonts w:ascii="Arial" w:hAnsi="Arial" w:cs="Arial"/>
          <w:sz w:val="20"/>
        </w:rPr>
      </w:pPr>
      <w:r>
        <w:rPr>
          <w:rFonts w:ascii="Arial" w:hAnsi="Arial" w:cs="Arial"/>
          <w:b/>
          <w:sz w:val="20"/>
        </w:rPr>
        <w:t>Project: Reuters Station</w:t>
      </w:r>
    </w:p>
    <w:p>
      <w:pPr>
        <w:pStyle w:val="3"/>
        <w:jc w:val="both"/>
        <w:rPr>
          <w:rFonts w:ascii="Arial" w:hAnsi="Arial" w:cs="Arial"/>
          <w:sz w:val="20"/>
        </w:rPr>
      </w:pPr>
      <w:r>
        <w:rPr>
          <w:rFonts w:ascii="Arial" w:hAnsi="Arial" w:cs="Arial"/>
          <w:b/>
          <w:sz w:val="20"/>
        </w:rPr>
        <w:t>Company: Satyam Computers service ltd</w:t>
      </w:r>
    </w:p>
    <w:p>
      <w:pPr>
        <w:pStyle w:val="3"/>
        <w:jc w:val="both"/>
        <w:rPr>
          <w:rFonts w:ascii="Arial" w:hAnsi="Arial" w:cs="Arial"/>
          <w:sz w:val="20"/>
        </w:rPr>
      </w:pPr>
      <w:r>
        <w:rPr>
          <w:rFonts w:ascii="Arial" w:hAnsi="Arial" w:cs="Arial"/>
          <w:b/>
          <w:sz w:val="20"/>
        </w:rPr>
        <w:t>Client: Reuters</w:t>
      </w:r>
    </w:p>
    <w:p>
      <w:pPr>
        <w:pStyle w:val="3"/>
        <w:jc w:val="both"/>
        <w:rPr>
          <w:rFonts w:ascii="Arial" w:hAnsi="Arial" w:cs="Arial"/>
          <w:sz w:val="20"/>
        </w:rPr>
      </w:pPr>
      <w:r>
        <w:rPr>
          <w:rFonts w:ascii="Arial" w:hAnsi="Arial" w:cs="Arial"/>
          <w:b/>
          <w:sz w:val="20"/>
        </w:rPr>
        <w:t>Duration: May 2005 to July 2007</w:t>
      </w:r>
    </w:p>
    <w:p>
      <w:pPr>
        <w:pStyle w:val="3"/>
        <w:jc w:val="both"/>
        <w:rPr>
          <w:rFonts w:ascii="Arial" w:hAnsi="Arial" w:cs="Arial"/>
          <w:sz w:val="20"/>
        </w:rPr>
      </w:pPr>
      <w:r>
        <w:rPr>
          <w:rFonts w:ascii="Arial" w:hAnsi="Arial" w:cs="Arial"/>
          <w:b/>
          <w:sz w:val="20"/>
        </w:rPr>
        <w:t>Role: Project lead</w:t>
      </w:r>
    </w:p>
    <w:p>
      <w:pPr>
        <w:pStyle w:val="3"/>
        <w:jc w:val="both"/>
        <w:rPr>
          <w:rFonts w:ascii="Arial" w:hAnsi="Arial" w:cs="Arial"/>
          <w:sz w:val="20"/>
        </w:rPr>
      </w:pPr>
    </w:p>
    <w:p>
      <w:pPr>
        <w:pStyle w:val="3"/>
        <w:jc w:val="both"/>
        <w:rPr>
          <w:rFonts w:ascii="Arial" w:hAnsi="Arial" w:cs="Arial"/>
          <w:sz w:val="20"/>
        </w:rPr>
      </w:pPr>
      <w:r>
        <w:rPr>
          <w:rFonts w:ascii="Arial" w:hAnsi="Arial" w:cs="Arial"/>
          <w:b/>
          <w:sz w:val="20"/>
        </w:rPr>
        <w:t xml:space="preserve">Project Description </w:t>
      </w:r>
    </w:p>
    <w:p>
      <w:pPr>
        <w:pStyle w:val="3"/>
        <w:jc w:val="both"/>
        <w:rPr>
          <w:rFonts w:ascii="Arial" w:hAnsi="Arial" w:cs="Arial"/>
          <w:sz w:val="20"/>
        </w:rPr>
      </w:pPr>
      <w:r>
        <w:rPr>
          <w:rFonts w:ascii="Arial" w:hAnsi="Arial" w:cs="Arial"/>
          <w:sz w:val="20"/>
        </w:rPr>
        <w:t>Reuter’s station project mainly consists of two products:</w:t>
      </w:r>
    </w:p>
    <w:p>
      <w:pPr>
        <w:pStyle w:val="3"/>
        <w:numPr>
          <w:ilvl w:val="0"/>
          <w:numId w:val="5"/>
        </w:numPr>
        <w:tabs>
          <w:tab w:val="left" w:pos="720"/>
        </w:tabs>
        <w:ind w:left="720"/>
        <w:rPr>
          <w:rFonts w:ascii="Arial" w:hAnsi="Arial" w:cs="Arial"/>
          <w:sz w:val="20"/>
        </w:rPr>
      </w:pPr>
      <w:r>
        <w:rPr>
          <w:rFonts w:ascii="Arial" w:hAnsi="Arial" w:cs="Arial"/>
          <w:sz w:val="20"/>
        </w:rPr>
        <w:t xml:space="preserve">Reuters Station – desktop application </w:t>
      </w:r>
    </w:p>
    <w:p>
      <w:pPr>
        <w:pStyle w:val="3"/>
        <w:numPr>
          <w:ilvl w:val="0"/>
          <w:numId w:val="6"/>
        </w:numPr>
        <w:tabs>
          <w:tab w:val="left" w:pos="720"/>
        </w:tabs>
        <w:ind w:left="720"/>
        <w:rPr>
          <w:rFonts w:ascii="Arial" w:hAnsi="Arial" w:cs="Arial"/>
          <w:sz w:val="20"/>
        </w:rPr>
      </w:pPr>
      <w:r>
        <w:rPr>
          <w:rFonts w:ascii="Arial" w:hAnsi="Arial" w:cs="Arial"/>
          <w:sz w:val="20"/>
        </w:rPr>
        <w:t>Reuters Bridge Channel – web based application</w:t>
      </w:r>
    </w:p>
    <w:p>
      <w:pPr>
        <w:pStyle w:val="3"/>
        <w:jc w:val="both"/>
        <w:rPr>
          <w:rFonts w:ascii="Arial" w:hAnsi="Arial" w:cs="Arial"/>
          <w:sz w:val="20"/>
        </w:rPr>
      </w:pPr>
    </w:p>
    <w:p>
      <w:pPr>
        <w:pStyle w:val="3"/>
        <w:jc w:val="both"/>
        <w:rPr>
          <w:rFonts w:ascii="Arial" w:hAnsi="Arial" w:cs="Arial"/>
          <w:sz w:val="20"/>
        </w:rPr>
      </w:pPr>
      <w:r>
        <w:rPr>
          <w:rFonts w:ascii="Arial" w:hAnsi="Arial" w:cs="Arial"/>
          <w:sz w:val="20"/>
        </w:rPr>
        <w:t>Both the products are financial data analysis products, which get real time financial data from exchanges all over the world. This data is used by Financial-experts, bankers, stockbrokers, etc… for watching the live market and for technical/fundamental analysis of financial data.</w:t>
      </w:r>
    </w:p>
    <w:p>
      <w:pPr>
        <w:pStyle w:val="3"/>
        <w:jc w:val="both"/>
        <w:rPr>
          <w:rFonts w:ascii="Arial" w:hAnsi="Arial" w:cs="Arial"/>
          <w:sz w:val="20"/>
        </w:rPr>
      </w:pPr>
      <w:r>
        <w:rPr>
          <w:rFonts w:ascii="Arial" w:hAnsi="Arial" w:cs="Arial"/>
          <w:sz w:val="20"/>
        </w:rPr>
        <w:t>The products contain many displays, which represent the financial data in various different views offering numerous analysis techniques and studies.</w:t>
      </w:r>
    </w:p>
    <w:p>
      <w:pPr>
        <w:pStyle w:val="3"/>
        <w:jc w:val="both"/>
        <w:rPr>
          <w:rFonts w:ascii="Arial" w:hAnsi="Arial" w:cs="Arial"/>
          <w:sz w:val="20"/>
        </w:rPr>
      </w:pPr>
    </w:p>
    <w:p>
      <w:pPr>
        <w:pStyle w:val="3"/>
        <w:jc w:val="both"/>
        <w:rPr>
          <w:rFonts w:ascii="Arial" w:hAnsi="Arial" w:cs="Arial"/>
          <w:sz w:val="20"/>
        </w:rPr>
      </w:pPr>
      <w:r>
        <w:rPr>
          <w:rFonts w:ascii="Arial" w:hAnsi="Arial" w:cs="Arial"/>
          <w:b/>
          <w:sz w:val="20"/>
        </w:rPr>
        <w:t>Project: IPSO-SB</w:t>
      </w:r>
    </w:p>
    <w:p>
      <w:pPr>
        <w:pStyle w:val="3"/>
        <w:jc w:val="both"/>
        <w:rPr>
          <w:rFonts w:ascii="Arial" w:hAnsi="Arial" w:cs="Arial"/>
          <w:sz w:val="20"/>
        </w:rPr>
      </w:pPr>
      <w:r>
        <w:rPr>
          <w:rFonts w:ascii="Arial" w:hAnsi="Arial" w:cs="Arial"/>
          <w:b/>
          <w:sz w:val="20"/>
        </w:rPr>
        <w:t>Company: Satyam</w:t>
      </w:r>
    </w:p>
    <w:p>
      <w:pPr>
        <w:pStyle w:val="3"/>
        <w:jc w:val="both"/>
        <w:rPr>
          <w:rFonts w:ascii="Arial" w:hAnsi="Arial" w:cs="Arial"/>
          <w:sz w:val="20"/>
        </w:rPr>
      </w:pPr>
      <w:r>
        <w:rPr>
          <w:rFonts w:ascii="Arial" w:hAnsi="Arial" w:cs="Arial"/>
          <w:b/>
          <w:sz w:val="20"/>
        </w:rPr>
        <w:t>Client: Reuters</w:t>
      </w:r>
    </w:p>
    <w:p>
      <w:pPr>
        <w:pStyle w:val="3"/>
        <w:jc w:val="both"/>
        <w:rPr>
          <w:rFonts w:ascii="Arial" w:hAnsi="Arial" w:cs="Arial"/>
          <w:sz w:val="20"/>
        </w:rPr>
      </w:pPr>
      <w:r>
        <w:rPr>
          <w:rFonts w:ascii="Arial" w:hAnsi="Arial" w:cs="Arial"/>
          <w:b/>
          <w:sz w:val="20"/>
        </w:rPr>
        <w:t>Duration: Jan 2006 to May 2006</w:t>
      </w:r>
    </w:p>
    <w:p>
      <w:pPr>
        <w:pStyle w:val="3"/>
        <w:jc w:val="both"/>
        <w:rPr>
          <w:rFonts w:ascii="Arial" w:hAnsi="Arial" w:cs="Arial"/>
          <w:sz w:val="20"/>
        </w:rPr>
      </w:pPr>
      <w:r>
        <w:rPr>
          <w:rFonts w:ascii="Arial" w:hAnsi="Arial" w:cs="Arial"/>
          <w:b/>
          <w:sz w:val="20"/>
        </w:rPr>
        <w:t>Role:  Project Lead</w:t>
      </w:r>
    </w:p>
    <w:p>
      <w:pPr>
        <w:pStyle w:val="3"/>
        <w:jc w:val="both"/>
        <w:rPr>
          <w:rFonts w:ascii="Arial" w:hAnsi="Arial" w:cs="Arial"/>
          <w:sz w:val="20"/>
        </w:rPr>
      </w:pPr>
      <w:r>
        <w:rPr>
          <w:rFonts w:ascii="Arial" w:hAnsi="Arial" w:cs="Arial"/>
          <w:sz w:val="20"/>
        </w:rPr>
        <w:t>Description:</w:t>
      </w:r>
    </w:p>
    <w:p>
      <w:pPr>
        <w:pStyle w:val="3"/>
        <w:jc w:val="both"/>
        <w:rPr>
          <w:rFonts w:ascii="Arial" w:hAnsi="Arial" w:cs="Arial"/>
          <w:sz w:val="20"/>
        </w:rPr>
      </w:pPr>
    </w:p>
    <w:p>
      <w:pPr>
        <w:pStyle w:val="3"/>
        <w:jc w:val="both"/>
        <w:rPr>
          <w:rFonts w:ascii="Arial" w:hAnsi="Arial" w:cs="Arial"/>
          <w:sz w:val="20"/>
        </w:rPr>
      </w:pPr>
      <w:r>
        <w:rPr>
          <w:rFonts w:ascii="Arial" w:hAnsi="Arial" w:cs="Arial"/>
          <w:sz w:val="20"/>
        </w:rPr>
        <w:t xml:space="preserve">IPSO-SB is FreeBSD coupled with proprietary changes made by Nokia has resulted in a reliable, scalable, secure operating system. NMS is a module comprising of user interface and configuration management for IPSO-SB Operating system. In NMS there are modules like Voyager (Web based Interface), CLI (Command Line Interface), CDK (Configuration Development Kit) &amp; Translator which take care of the functionality of user interface and configuration management. Voyager is a TCL scripting web-based interface used for configuration of IPSO-SB. CDK comprises of routines that provide configuration support to one or more specific parts of the operating system. Usually, a CDK module helps in configuring a feature or software component. CDK validates the database entries, applies the configuration changes to the system, whenever there is a configuration change or applies configuration to the system whenever the IPSO-SB machine is rebooted, responds to queries when there are no database entries using External Live </w:t>
      </w:r>
    </w:p>
    <w:p>
      <w:pPr>
        <w:pStyle w:val="3"/>
        <w:jc w:val="both"/>
        <w:rPr>
          <w:rFonts w:ascii="Arial" w:hAnsi="Arial" w:cs="Arial"/>
          <w:sz w:val="20"/>
        </w:rPr>
      </w:pPr>
      <w:r>
        <w:rPr>
          <w:rFonts w:ascii="Arial" w:hAnsi="Arial" w:cs="Arial"/>
          <w:sz w:val="20"/>
        </w:rPr>
        <w:t>Handlers &amp; responds to queries, the response for which might be derived from multiple bindings using Database Live Handlers. Translator is a process forked from CDK to apply the changes of the feature specific configuration file.</w:t>
      </w:r>
    </w:p>
    <w:p>
      <w:pPr>
        <w:pStyle w:val="3"/>
        <w:jc w:val="both"/>
        <w:rPr>
          <w:rFonts w:ascii="Arial" w:hAnsi="Arial" w:cs="Arial"/>
          <w:sz w:val="20"/>
        </w:rPr>
      </w:pPr>
      <w:r>
        <w:rPr>
          <w:rFonts w:ascii="Arial" w:hAnsi="Arial" w:cs="Arial"/>
          <w:b/>
          <w:sz w:val="20"/>
        </w:rPr>
        <w:t>Project : Geneva Rating</w:t>
      </w:r>
    </w:p>
    <w:p>
      <w:pPr>
        <w:pStyle w:val="3"/>
        <w:jc w:val="both"/>
        <w:rPr>
          <w:rFonts w:ascii="Arial" w:hAnsi="Arial" w:cs="Arial"/>
          <w:sz w:val="20"/>
        </w:rPr>
      </w:pPr>
      <w:r>
        <w:rPr>
          <w:rFonts w:ascii="Arial" w:hAnsi="Arial" w:cs="Arial"/>
          <w:b/>
          <w:sz w:val="20"/>
        </w:rPr>
        <w:t>Company : Convergys</w:t>
      </w:r>
    </w:p>
    <w:p>
      <w:pPr>
        <w:pStyle w:val="3"/>
        <w:jc w:val="both"/>
        <w:rPr>
          <w:rFonts w:ascii="Arial" w:hAnsi="Arial" w:cs="Arial"/>
          <w:sz w:val="20"/>
        </w:rPr>
      </w:pPr>
      <w:r>
        <w:rPr>
          <w:rFonts w:ascii="Arial" w:hAnsi="Arial" w:cs="Arial"/>
          <w:b/>
          <w:sz w:val="20"/>
        </w:rPr>
        <w:t>Duration : July 2005 to Nov 2005</w:t>
      </w:r>
    </w:p>
    <w:p>
      <w:pPr>
        <w:pStyle w:val="3"/>
        <w:jc w:val="both"/>
        <w:rPr>
          <w:rFonts w:ascii="Arial" w:hAnsi="Arial" w:cs="Arial"/>
          <w:sz w:val="20"/>
        </w:rPr>
      </w:pPr>
      <w:r>
        <w:rPr>
          <w:rFonts w:ascii="Arial" w:hAnsi="Arial" w:cs="Arial"/>
          <w:b/>
          <w:sz w:val="20"/>
        </w:rPr>
        <w:t>Role : Team leader</w:t>
      </w:r>
    </w:p>
    <w:p>
      <w:pPr>
        <w:pStyle w:val="9"/>
        <w:keepNext/>
        <w:jc w:val="both"/>
        <w:rPr>
          <w:rFonts w:ascii="Arial" w:hAnsi="Arial" w:cs="Arial"/>
          <w:sz w:val="20"/>
        </w:rPr>
      </w:pPr>
      <w:r>
        <w:rPr>
          <w:rFonts w:ascii="Arial" w:hAnsi="Arial" w:cs="Arial"/>
          <w:b/>
          <w:sz w:val="20"/>
        </w:rPr>
        <w:t xml:space="preserve">Project Description </w:t>
      </w:r>
    </w:p>
    <w:p>
      <w:pPr>
        <w:pStyle w:val="3"/>
        <w:jc w:val="both"/>
        <w:rPr>
          <w:rFonts w:ascii="Arial" w:hAnsi="Arial" w:cs="Arial"/>
          <w:sz w:val="20"/>
        </w:rPr>
      </w:pPr>
      <w:r>
        <w:rPr>
          <w:rFonts w:ascii="Arial" w:hAnsi="Arial" w:cs="Arial"/>
          <w:sz w:val="20"/>
        </w:rPr>
        <w:t>The Geneva Active Rating Engine (GARE) is designed to cost events and insert them into the Geneva database.   It is intended to handle the rating of telephone calls - but not to be so tied to that model as to be unusable in other applications.  This has resulted in a quite complex data model, but one that should provide a great deal of flexibility.</w:t>
      </w:r>
    </w:p>
    <w:p>
      <w:pPr>
        <w:pStyle w:val="3"/>
        <w:jc w:val="both"/>
        <w:rPr>
          <w:rFonts w:ascii="Arial" w:hAnsi="Arial" w:cs="Arial"/>
          <w:sz w:val="20"/>
        </w:rPr>
      </w:pPr>
      <w:r>
        <w:rPr>
          <w:rFonts w:ascii="Arial" w:hAnsi="Arial" w:cs="Arial"/>
          <w:sz w:val="20"/>
        </w:rPr>
        <w:t>The Rating Engine can also be used for importing pre-costed events.</w:t>
      </w:r>
    </w:p>
    <w:p>
      <w:pPr>
        <w:pStyle w:val="3"/>
        <w:jc w:val="both"/>
        <w:rPr>
          <w:rFonts w:ascii="Arial" w:hAnsi="Arial" w:cs="Arial"/>
          <w:sz w:val="20"/>
        </w:rPr>
      </w:pPr>
      <w:r>
        <w:rPr>
          <w:rFonts w:ascii="Arial" w:hAnsi="Arial" w:cs="Arial"/>
          <w:sz w:val="20"/>
        </w:rPr>
        <w:t>Project : IP Server</w:t>
      </w:r>
    </w:p>
    <w:p>
      <w:pPr>
        <w:pStyle w:val="3"/>
        <w:jc w:val="both"/>
        <w:rPr>
          <w:rFonts w:ascii="Arial" w:hAnsi="Arial" w:cs="Arial"/>
          <w:sz w:val="20"/>
        </w:rPr>
      </w:pPr>
      <w:r>
        <w:rPr>
          <w:rFonts w:ascii="Arial" w:hAnsi="Arial" w:cs="Arial"/>
          <w:sz w:val="20"/>
        </w:rPr>
        <w:t>Company : Satyam</w:t>
      </w:r>
    </w:p>
    <w:p>
      <w:pPr>
        <w:pStyle w:val="3"/>
        <w:jc w:val="both"/>
        <w:rPr>
          <w:rFonts w:ascii="Arial" w:hAnsi="Arial" w:cs="Arial"/>
          <w:sz w:val="20"/>
        </w:rPr>
      </w:pPr>
      <w:r>
        <w:rPr>
          <w:rFonts w:ascii="Arial" w:hAnsi="Arial" w:cs="Arial"/>
          <w:sz w:val="20"/>
        </w:rPr>
        <w:t>Client : GE Energy</w:t>
      </w:r>
    </w:p>
    <w:p>
      <w:pPr>
        <w:pStyle w:val="3"/>
        <w:jc w:val="both"/>
        <w:rPr>
          <w:rFonts w:ascii="Arial" w:hAnsi="Arial" w:cs="Arial"/>
          <w:sz w:val="20"/>
        </w:rPr>
      </w:pPr>
      <w:r>
        <w:rPr>
          <w:rFonts w:ascii="Arial" w:hAnsi="Arial" w:cs="Arial"/>
          <w:sz w:val="20"/>
        </w:rPr>
        <w:t>Duration :March 2005 to July 2005</w:t>
      </w:r>
    </w:p>
    <w:p>
      <w:pPr>
        <w:pStyle w:val="3"/>
        <w:jc w:val="both"/>
        <w:rPr>
          <w:rFonts w:ascii="Arial" w:hAnsi="Arial" w:cs="Arial"/>
          <w:sz w:val="20"/>
        </w:rPr>
      </w:pPr>
      <w:r>
        <w:rPr>
          <w:rFonts w:ascii="Arial" w:hAnsi="Arial" w:cs="Arial"/>
          <w:sz w:val="20"/>
        </w:rPr>
        <w:t>Role : Team lead</w:t>
      </w:r>
    </w:p>
    <w:p>
      <w:pPr>
        <w:pStyle w:val="9"/>
        <w:keepNext/>
        <w:jc w:val="both"/>
        <w:rPr>
          <w:rFonts w:ascii="Arial" w:hAnsi="Arial" w:cs="Arial"/>
          <w:sz w:val="20"/>
        </w:rPr>
      </w:pPr>
      <w:r>
        <w:rPr>
          <w:rFonts w:ascii="Arial" w:hAnsi="Arial" w:cs="Arial"/>
          <w:b/>
          <w:sz w:val="20"/>
        </w:rPr>
        <w:t xml:space="preserve">Project Description </w:t>
      </w:r>
    </w:p>
    <w:p>
      <w:pPr>
        <w:pStyle w:val="3"/>
        <w:jc w:val="both"/>
        <w:rPr>
          <w:rFonts w:ascii="Arial" w:hAnsi="Arial" w:cs="Arial"/>
          <w:sz w:val="20"/>
        </w:rPr>
      </w:pPr>
      <w:r>
        <w:rPr>
          <w:rFonts w:ascii="Arial" w:hAnsi="Arial" w:cs="Arial"/>
          <w:color w:val="000000"/>
          <w:sz w:val="20"/>
        </w:rPr>
        <w:t>IP Server Gen-2 is a power substation data concentration and monitoring server.  The IP Server interacts with several power substation devices called IEDs (Intelligent Electronic Devices) to collect the data. The IP server provides data to the users through a web interface or provides the collected data to a SCADA (Supervisory Control and Data Acquisition) mater station. IP Server includes as many as 50 different applications; these applications can be categorized as follows,</w:t>
      </w:r>
    </w:p>
    <w:p>
      <w:pPr>
        <w:pStyle w:val="3"/>
        <w:numPr>
          <w:ilvl w:val="0"/>
          <w:numId w:val="7"/>
        </w:numPr>
        <w:tabs>
          <w:tab w:val="left" w:pos="360"/>
        </w:tabs>
        <w:ind w:left="360"/>
        <w:jc w:val="both"/>
        <w:rPr>
          <w:rFonts w:ascii="Arial" w:hAnsi="Arial" w:cs="Arial"/>
          <w:sz w:val="20"/>
        </w:rPr>
      </w:pPr>
      <w:r>
        <w:rPr>
          <w:rFonts w:ascii="Arial" w:hAnsi="Arial" w:cs="Arial"/>
          <w:b/>
          <w:i/>
          <w:sz w:val="20"/>
        </w:rPr>
        <w:t>Data Collection Applications</w:t>
      </w:r>
    </w:p>
    <w:p>
      <w:pPr>
        <w:pStyle w:val="3"/>
        <w:ind w:left="720"/>
        <w:jc w:val="both"/>
        <w:rPr>
          <w:rFonts w:ascii="Arial" w:hAnsi="Arial" w:cs="Arial"/>
          <w:sz w:val="20"/>
        </w:rPr>
      </w:pPr>
      <w:r>
        <w:rPr>
          <w:rFonts w:ascii="Arial" w:hAnsi="Arial" w:cs="Arial"/>
          <w:color w:val="000000"/>
          <w:sz w:val="20"/>
        </w:rPr>
        <w:t>The Data Collections Applications (DCAs) communicate with the IEDs over a serial or Ethernet link using various protocols to collect power substation data. Some of these protocols include SEL, DNP3, IEC 103, SPA-BUS, BECO 2200 etc. The DCAs collect the data from IEDs and update the RTDB (Real Time Database) with the latest available data.</w:t>
      </w:r>
    </w:p>
    <w:p>
      <w:pPr>
        <w:pStyle w:val="3"/>
        <w:numPr>
          <w:ilvl w:val="0"/>
          <w:numId w:val="8"/>
        </w:numPr>
        <w:tabs>
          <w:tab w:val="left" w:pos="360"/>
        </w:tabs>
        <w:ind w:left="360"/>
        <w:jc w:val="both"/>
        <w:rPr>
          <w:rFonts w:ascii="Arial" w:hAnsi="Arial" w:cs="Arial"/>
          <w:sz w:val="20"/>
        </w:rPr>
      </w:pPr>
      <w:r>
        <w:rPr>
          <w:rFonts w:ascii="Arial" w:hAnsi="Arial" w:cs="Arial"/>
          <w:b/>
          <w:i/>
          <w:sz w:val="20"/>
        </w:rPr>
        <w:t>Data Presentation Applications</w:t>
      </w:r>
    </w:p>
    <w:p>
      <w:pPr>
        <w:pStyle w:val="3"/>
        <w:ind w:left="720"/>
        <w:jc w:val="both"/>
        <w:rPr>
          <w:rFonts w:ascii="Arial" w:hAnsi="Arial" w:cs="Arial"/>
          <w:sz w:val="20"/>
        </w:rPr>
      </w:pPr>
      <w:r>
        <w:rPr>
          <w:rFonts w:ascii="Arial" w:hAnsi="Arial" w:cs="Arial"/>
          <w:color w:val="000000"/>
          <w:sz w:val="20"/>
        </w:rPr>
        <w:t>The Data Presentation Applications (DPAs) reads the data from the RTDB and present the data to a SCADA master station.</w:t>
      </w:r>
    </w:p>
    <w:p>
      <w:pPr>
        <w:pStyle w:val="3"/>
        <w:numPr>
          <w:ilvl w:val="0"/>
          <w:numId w:val="9"/>
        </w:numPr>
        <w:tabs>
          <w:tab w:val="left" w:pos="360"/>
        </w:tabs>
        <w:ind w:left="360"/>
        <w:jc w:val="both"/>
        <w:rPr>
          <w:rFonts w:ascii="Arial" w:hAnsi="Arial" w:cs="Arial"/>
          <w:sz w:val="20"/>
        </w:rPr>
      </w:pPr>
      <w:r>
        <w:rPr>
          <w:rFonts w:ascii="Arial" w:hAnsi="Arial" w:cs="Arial"/>
          <w:b/>
          <w:i/>
          <w:sz w:val="20"/>
        </w:rPr>
        <w:t>Human Machine Interface</w:t>
      </w:r>
    </w:p>
    <w:p>
      <w:pPr>
        <w:pStyle w:val="3"/>
        <w:ind w:left="720"/>
        <w:jc w:val="both"/>
        <w:rPr>
          <w:rFonts w:ascii="Arial" w:hAnsi="Arial" w:cs="Arial"/>
          <w:sz w:val="20"/>
        </w:rPr>
      </w:pPr>
      <w:r>
        <w:rPr>
          <w:rFonts w:ascii="Arial" w:hAnsi="Arial" w:cs="Arial"/>
          <w:color w:val="000000"/>
          <w:sz w:val="20"/>
        </w:rPr>
        <w:t>The Human Machine Interface (HMI) is a web interface, through which the administrator can configure the power substation devices. User can create One-Line Drawings to represent the power substation topology. The One-line drawing displays the run-time data while viewing for the included devices. The HMI is also used to control the devices and issues control commands.</w:t>
      </w:r>
    </w:p>
    <w:p>
      <w:pPr>
        <w:pStyle w:val="3"/>
        <w:jc w:val="both"/>
        <w:rPr>
          <w:rFonts w:ascii="Arial" w:hAnsi="Arial" w:cs="Arial"/>
          <w:sz w:val="20"/>
        </w:rPr>
      </w:pPr>
      <w:r>
        <w:rPr>
          <w:rFonts w:ascii="Arial" w:hAnsi="Arial" w:cs="Arial"/>
          <w:color w:val="000000"/>
          <w:sz w:val="20"/>
        </w:rPr>
        <w:t>Project : GSM-OMC</w:t>
      </w:r>
    </w:p>
    <w:p>
      <w:pPr>
        <w:pStyle w:val="3"/>
        <w:jc w:val="both"/>
        <w:rPr>
          <w:rFonts w:ascii="Arial" w:hAnsi="Arial" w:cs="Arial"/>
          <w:sz w:val="20"/>
        </w:rPr>
      </w:pPr>
      <w:r>
        <w:rPr>
          <w:rFonts w:ascii="Arial" w:hAnsi="Arial" w:cs="Arial"/>
          <w:color w:val="000000"/>
          <w:sz w:val="20"/>
        </w:rPr>
        <w:t>Company : Satyam</w:t>
      </w:r>
    </w:p>
    <w:p>
      <w:pPr>
        <w:pStyle w:val="3"/>
        <w:jc w:val="both"/>
        <w:rPr>
          <w:rFonts w:ascii="Arial" w:hAnsi="Arial" w:cs="Arial"/>
          <w:sz w:val="20"/>
        </w:rPr>
      </w:pPr>
      <w:r>
        <w:rPr>
          <w:rFonts w:ascii="Arial" w:hAnsi="Arial" w:cs="Arial"/>
          <w:color w:val="000000"/>
          <w:sz w:val="20"/>
        </w:rPr>
        <w:t>Client : Motorola</w:t>
      </w:r>
    </w:p>
    <w:p>
      <w:pPr>
        <w:pStyle w:val="3"/>
        <w:jc w:val="both"/>
        <w:rPr>
          <w:rFonts w:ascii="Arial" w:hAnsi="Arial" w:cs="Arial"/>
          <w:sz w:val="20"/>
        </w:rPr>
      </w:pPr>
      <w:r>
        <w:rPr>
          <w:rFonts w:ascii="Arial" w:hAnsi="Arial" w:cs="Arial"/>
          <w:color w:val="000000"/>
          <w:sz w:val="20"/>
        </w:rPr>
        <w:t>Role : Team leader</w:t>
      </w:r>
    </w:p>
    <w:p>
      <w:pPr>
        <w:pStyle w:val="3"/>
        <w:jc w:val="both"/>
        <w:rPr>
          <w:rFonts w:ascii="Arial" w:hAnsi="Arial" w:cs="Arial"/>
          <w:sz w:val="20"/>
        </w:rPr>
      </w:pPr>
      <w:r>
        <w:rPr>
          <w:rFonts w:ascii="Arial" w:hAnsi="Arial" w:cs="Arial"/>
          <w:color w:val="000000"/>
          <w:sz w:val="20"/>
        </w:rPr>
        <w:t>Duration : Jan 2004 to Dec 2004</w:t>
      </w:r>
    </w:p>
    <w:p>
      <w:pPr>
        <w:pStyle w:val="3"/>
        <w:jc w:val="both"/>
        <w:rPr>
          <w:rFonts w:ascii="Arial" w:hAnsi="Arial" w:cs="Arial"/>
          <w:sz w:val="20"/>
        </w:rPr>
      </w:pPr>
    </w:p>
    <w:p>
      <w:pPr>
        <w:pStyle w:val="9"/>
        <w:keepNext/>
        <w:jc w:val="both"/>
        <w:rPr>
          <w:rFonts w:ascii="Arial" w:hAnsi="Arial" w:cs="Arial"/>
          <w:sz w:val="20"/>
        </w:rPr>
      </w:pPr>
      <w:r>
        <w:rPr>
          <w:rFonts w:ascii="Arial" w:hAnsi="Arial" w:cs="Arial"/>
          <w:b/>
          <w:sz w:val="20"/>
        </w:rPr>
        <w:t xml:space="preserve">Project Description </w:t>
      </w:r>
    </w:p>
    <w:p>
      <w:pPr>
        <w:pStyle w:val="3"/>
        <w:jc w:val="both"/>
        <w:rPr>
          <w:rFonts w:ascii="Arial" w:hAnsi="Arial" w:cs="Arial"/>
          <w:sz w:val="20"/>
        </w:rPr>
      </w:pPr>
    </w:p>
    <w:p>
      <w:pPr>
        <w:pStyle w:val="3"/>
        <w:jc w:val="both"/>
        <w:rPr>
          <w:rFonts w:ascii="Arial" w:hAnsi="Arial" w:cs="Arial"/>
          <w:sz w:val="20"/>
        </w:rPr>
      </w:pPr>
      <w:r>
        <w:rPr>
          <w:rFonts w:ascii="Arial" w:hAnsi="Arial" w:cs="Arial"/>
          <w:sz w:val="20"/>
        </w:rPr>
        <w:t>The OMC supports the day-to-day operation and maintenance of the Motorola equipment in a GSM Cellular network.i.e Remote Transcoder and BSS (Including BSC and BTS Sites). And connecting links. The OMC provides a graphical user interface that allows operators to monitor and control the network elements that are managed by the OMC. It allows operators to manage the configuration of devices in the network. Manage the software version that is being executed on each network element Monitor alarms from links and from devices in the network element Monitor and change the operational status of devices in the network Collect and generate reports on performance statistics compiled by network elements. The OMC connection to BSSs and RXCDR is over X.25</w:t>
      </w:r>
    </w:p>
    <w:p>
      <w:pPr>
        <w:pStyle w:val="3"/>
        <w:jc w:val="both"/>
        <w:rPr>
          <w:rFonts w:ascii="Arial" w:hAnsi="Arial" w:cs="Arial"/>
          <w:sz w:val="20"/>
        </w:rPr>
      </w:pPr>
    </w:p>
    <w:p>
      <w:pPr>
        <w:pStyle w:val="3"/>
        <w:jc w:val="both"/>
        <w:rPr>
          <w:rFonts w:ascii="Arial" w:hAnsi="Arial" w:cs="Arial"/>
          <w:sz w:val="20"/>
        </w:rPr>
      </w:pPr>
      <w:r>
        <w:rPr>
          <w:rFonts w:ascii="Arial" w:hAnsi="Arial" w:cs="Arial"/>
          <w:b/>
          <w:sz w:val="20"/>
        </w:rPr>
        <w:t>Project : RMDH ( reuters market data hub)</w:t>
      </w:r>
    </w:p>
    <w:p>
      <w:pPr>
        <w:pStyle w:val="3"/>
        <w:jc w:val="both"/>
        <w:rPr>
          <w:rFonts w:ascii="Arial" w:hAnsi="Arial" w:cs="Arial"/>
          <w:sz w:val="20"/>
        </w:rPr>
      </w:pPr>
      <w:r>
        <w:rPr>
          <w:rFonts w:ascii="Arial" w:hAnsi="Arial" w:cs="Arial"/>
          <w:b/>
          <w:sz w:val="20"/>
        </w:rPr>
        <w:t>Company : Satyam</w:t>
      </w:r>
    </w:p>
    <w:p>
      <w:pPr>
        <w:pStyle w:val="3"/>
        <w:jc w:val="both"/>
        <w:rPr>
          <w:rFonts w:ascii="Arial" w:hAnsi="Arial" w:cs="Arial"/>
          <w:sz w:val="20"/>
        </w:rPr>
      </w:pPr>
      <w:r>
        <w:rPr>
          <w:rFonts w:ascii="Arial" w:hAnsi="Arial" w:cs="Arial"/>
          <w:b/>
          <w:sz w:val="20"/>
        </w:rPr>
        <w:t>Client : Sun-microsystems</w:t>
      </w:r>
    </w:p>
    <w:p>
      <w:pPr>
        <w:pStyle w:val="3"/>
        <w:jc w:val="both"/>
        <w:rPr>
          <w:rFonts w:ascii="Arial" w:hAnsi="Arial" w:cs="Arial"/>
          <w:sz w:val="20"/>
        </w:rPr>
      </w:pPr>
      <w:r>
        <w:rPr>
          <w:rFonts w:ascii="Arial" w:hAnsi="Arial" w:cs="Arial"/>
          <w:b/>
          <w:sz w:val="20"/>
        </w:rPr>
        <w:t>Role : team leader</w:t>
      </w:r>
    </w:p>
    <w:p>
      <w:pPr>
        <w:pStyle w:val="3"/>
        <w:jc w:val="both"/>
        <w:rPr>
          <w:rFonts w:ascii="Arial" w:hAnsi="Arial" w:cs="Arial"/>
          <w:sz w:val="20"/>
        </w:rPr>
      </w:pPr>
      <w:r>
        <w:rPr>
          <w:rFonts w:ascii="Arial" w:hAnsi="Arial" w:cs="Arial"/>
          <w:b/>
          <w:sz w:val="20"/>
        </w:rPr>
        <w:t>Duration : Aug 2003 to Jan 2004</w:t>
      </w:r>
    </w:p>
    <w:p>
      <w:pPr>
        <w:pStyle w:val="3"/>
        <w:jc w:val="both"/>
        <w:rPr>
          <w:rFonts w:ascii="Arial" w:hAnsi="Arial" w:cs="Arial"/>
          <w:sz w:val="20"/>
        </w:rPr>
      </w:pPr>
    </w:p>
    <w:p>
      <w:pPr>
        <w:pStyle w:val="9"/>
        <w:keepNext/>
        <w:jc w:val="both"/>
        <w:rPr>
          <w:rFonts w:ascii="Arial" w:hAnsi="Arial" w:cs="Arial"/>
          <w:sz w:val="20"/>
        </w:rPr>
      </w:pPr>
      <w:r>
        <w:rPr>
          <w:rFonts w:ascii="Arial" w:hAnsi="Arial" w:cs="Arial"/>
          <w:b/>
          <w:sz w:val="20"/>
        </w:rPr>
        <w:t xml:space="preserve">Project Description </w:t>
      </w:r>
    </w:p>
    <w:p>
      <w:pPr>
        <w:pStyle w:val="3"/>
        <w:rPr>
          <w:rFonts w:ascii="Arial" w:hAnsi="Arial" w:cs="Arial"/>
          <w:sz w:val="20"/>
        </w:rPr>
      </w:pPr>
      <w:r>
        <w:rPr>
          <w:rFonts w:ascii="Arial" w:hAnsi="Arial" w:cs="Arial"/>
          <w:sz w:val="20"/>
        </w:rPr>
        <w:t xml:space="preserve">RMDS distribution architecture facilitates the reliable flow of real-time market data from data feed handlers and other programs supplying information through the core RMDS architecture, to a range of analytical and display applications The Core RMDS distribution architecture provides the underlying software components that manage the dataflow both to and from the network. </w:t>
      </w:r>
    </w:p>
    <w:p>
      <w:pPr>
        <w:pStyle w:val="3"/>
        <w:rPr>
          <w:rFonts w:ascii="Arial" w:hAnsi="Arial" w:cs="Arial"/>
          <w:sz w:val="20"/>
        </w:rPr>
      </w:pPr>
    </w:p>
    <w:p>
      <w:pPr>
        <w:pStyle w:val="3"/>
        <w:rPr>
          <w:rFonts w:ascii="Arial" w:hAnsi="Arial" w:cs="Arial"/>
          <w:sz w:val="20"/>
        </w:rPr>
      </w:pPr>
      <w:r>
        <w:rPr>
          <w:rFonts w:ascii="Arial" w:hAnsi="Arial" w:cs="Arial"/>
          <w:sz w:val="20"/>
        </w:rPr>
        <w:t>Project : ADSS</w:t>
      </w:r>
    </w:p>
    <w:p>
      <w:pPr>
        <w:pStyle w:val="3"/>
        <w:rPr>
          <w:rFonts w:ascii="Arial" w:hAnsi="Arial" w:cs="Arial"/>
          <w:sz w:val="20"/>
        </w:rPr>
      </w:pPr>
      <w:r>
        <w:rPr>
          <w:rFonts w:ascii="Arial" w:hAnsi="Arial" w:cs="Arial"/>
          <w:sz w:val="20"/>
        </w:rPr>
        <w:t>Company :ECIL</w:t>
      </w:r>
    </w:p>
    <w:p>
      <w:pPr>
        <w:pStyle w:val="3"/>
        <w:rPr>
          <w:rFonts w:ascii="Arial" w:hAnsi="Arial" w:cs="Arial"/>
          <w:sz w:val="20"/>
        </w:rPr>
      </w:pPr>
      <w:r>
        <w:rPr>
          <w:rFonts w:ascii="Arial" w:hAnsi="Arial" w:cs="Arial"/>
          <w:sz w:val="20"/>
        </w:rPr>
        <w:t xml:space="preserve">Client : AAI </w:t>
      </w:r>
    </w:p>
    <w:p>
      <w:pPr>
        <w:pStyle w:val="3"/>
        <w:rPr>
          <w:rFonts w:ascii="Arial" w:hAnsi="Arial" w:cs="Arial"/>
          <w:sz w:val="20"/>
        </w:rPr>
      </w:pPr>
      <w:r>
        <w:rPr>
          <w:rFonts w:ascii="Arial" w:hAnsi="Arial" w:cs="Arial"/>
          <w:sz w:val="20"/>
        </w:rPr>
        <w:t>Duration: Aug 2000 to Aug 2003</w:t>
      </w:r>
    </w:p>
    <w:p>
      <w:pPr>
        <w:pStyle w:val="9"/>
        <w:keepNext/>
        <w:jc w:val="both"/>
        <w:rPr>
          <w:rFonts w:ascii="Arial" w:hAnsi="Arial" w:cs="Arial"/>
          <w:sz w:val="20"/>
        </w:rPr>
      </w:pPr>
      <w:r>
        <w:rPr>
          <w:rFonts w:ascii="Arial" w:hAnsi="Arial" w:cs="Arial"/>
          <w:b/>
          <w:sz w:val="20"/>
        </w:rPr>
        <w:br w:type="textWrapping"/>
      </w:r>
      <w:r>
        <w:rPr>
          <w:rFonts w:ascii="Arial" w:hAnsi="Arial" w:cs="Arial"/>
          <w:b/>
          <w:sz w:val="20"/>
        </w:rPr>
        <w:t xml:space="preserve">Project Description </w:t>
      </w:r>
    </w:p>
    <w:p>
      <w:pPr>
        <w:pStyle w:val="3"/>
        <w:rPr>
          <w:rFonts w:ascii="Arial" w:hAnsi="Arial" w:cs="Arial"/>
          <w:sz w:val="20"/>
        </w:rPr>
      </w:pPr>
    </w:p>
    <w:p>
      <w:pPr>
        <w:pStyle w:val="3"/>
        <w:rPr>
          <w:rFonts w:ascii="Arial" w:hAnsi="Arial" w:cs="Arial"/>
          <w:sz w:val="20"/>
        </w:rPr>
      </w:pPr>
      <w:r>
        <w:rPr>
          <w:rFonts w:ascii="Arial" w:hAnsi="Arial" w:cs="Arial"/>
          <w:sz w:val="20"/>
        </w:rPr>
        <w:t xml:space="preserve">Automatic Dependent surveillance (ADS) System is aimed at taking the Air Traffic Services (ATS) to a full CNS/ATM (Communications, Navigation, Surveillance / Air Traffic Management) environment based on the emerging Future Air Navigation System (FANS) specification (a Committee formed by International Civil Aviation organization) The proposed system CNS/ ATM was based on satellite technology and compatible with the existing system. </w:t>
      </w:r>
      <w:r>
        <w:rPr>
          <w:rFonts w:ascii="Arial" w:hAnsi="Arial" w:cs="Arial"/>
          <w:sz w:val="20"/>
        </w:rPr>
        <w:br w:type="textWrapping"/>
      </w:r>
    </w:p>
    <w:p>
      <w:pPr>
        <w:pStyle w:val="3"/>
        <w:rPr>
          <w:rFonts w:ascii="Arial" w:hAnsi="Arial" w:cs="Arial"/>
          <w:sz w:val="20"/>
        </w:rPr>
      </w:pPr>
      <w:r>
        <w:rPr>
          <w:rFonts w:ascii="Arial" w:hAnsi="Arial" w:cs="Arial"/>
          <w:sz w:val="20"/>
        </w:rPr>
        <w:t xml:space="preserve">Objective of the project is to provide full automation of air traffic controlling (ATC), increase the level of tactical control, reduce separation among aircraft's, allocate optimum cruise levels, direct (flex) routing, and increase safety standards on the basis of controller intervention capability and other ATM improvements, there by further increasing air space capacity. </w:t>
      </w:r>
      <w:r>
        <w:rPr>
          <w:rFonts w:ascii="Arial" w:hAnsi="Arial" w:cs="Arial"/>
          <w:sz w:val="20"/>
        </w:rPr>
        <w:br w:type="textWrapping"/>
      </w:r>
    </w:p>
    <w:p>
      <w:pPr>
        <w:pStyle w:val="3"/>
        <w:rPr>
          <w:rFonts w:ascii="Arial" w:hAnsi="Arial" w:cs="Arial"/>
          <w:sz w:val="20"/>
        </w:rPr>
      </w:pPr>
      <w:r>
        <w:rPr>
          <w:rFonts w:ascii="Arial" w:hAnsi="Arial" w:cs="Arial"/>
          <w:sz w:val="20"/>
        </w:rPr>
        <w:t xml:space="preserve">The System realized for this project is divided into three parts as under, Front-end server, Application server and display server, together linked on dual Ethernet; front-end server is capable of communication with external world through various channels consisting of X.25, RS-232, and VHF data-link interfaces. The received messages are decoded and sent to the application server for further processing. </w:t>
      </w:r>
      <w:r>
        <w:rPr>
          <w:rFonts w:ascii="Arial" w:hAnsi="Arial" w:cs="Arial"/>
          <w:sz w:val="20"/>
        </w:rPr>
        <w:br w:type="textWrapping"/>
      </w:r>
    </w:p>
    <w:p>
      <w:pPr>
        <w:pStyle w:val="3"/>
        <w:rPr>
          <w:rFonts w:ascii="Arial" w:hAnsi="Arial" w:cs="Arial"/>
          <w:sz w:val="20"/>
        </w:rPr>
      </w:pPr>
      <w:r>
        <w:rPr>
          <w:rFonts w:ascii="Arial" w:hAnsi="Arial" w:cs="Arial"/>
          <w:sz w:val="20"/>
        </w:rPr>
        <w:t xml:space="preserve">Application server runs the flight plan data processing software (FDPS) and ADS software and is the heart of the system. All display information is passed to the display workstation for user presentation. Display server presents the situation display to the controller in real-time and provides various user interface menus for interaction with the system. </w:t>
      </w:r>
      <w:r>
        <w:rPr>
          <w:rFonts w:ascii="Arial" w:hAnsi="Arial" w:cs="Arial"/>
          <w:sz w:val="20"/>
        </w:rPr>
        <w:br w:type="textWrapping"/>
      </w:r>
      <w:r>
        <w:rPr>
          <w:rFonts w:ascii="Arial" w:hAnsi="Arial" w:cs="Arial"/>
          <w:b/>
          <w:sz w:val="20"/>
        </w:rPr>
        <w:t>Contribution</w:t>
      </w:r>
    </w:p>
    <w:p>
      <w:pPr>
        <w:pStyle w:val="3"/>
        <w:numPr>
          <w:ilvl w:val="0"/>
          <w:numId w:val="10"/>
        </w:numPr>
        <w:tabs>
          <w:tab w:val="left" w:pos="720"/>
        </w:tabs>
        <w:ind w:left="720"/>
        <w:jc w:val="both"/>
        <w:rPr>
          <w:rFonts w:ascii="Arial" w:hAnsi="Arial" w:cs="Arial"/>
          <w:sz w:val="20"/>
        </w:rPr>
      </w:pPr>
      <w:r>
        <w:rPr>
          <w:rFonts w:ascii="Arial" w:hAnsi="Arial" w:cs="Arial"/>
          <w:sz w:val="20"/>
        </w:rPr>
        <w:t>Developed User Interface by using X-Motif</w:t>
      </w:r>
    </w:p>
    <w:p>
      <w:pPr>
        <w:pStyle w:val="3"/>
        <w:numPr>
          <w:ilvl w:val="0"/>
          <w:numId w:val="11"/>
        </w:numPr>
        <w:tabs>
          <w:tab w:val="left" w:pos="720"/>
        </w:tabs>
        <w:ind w:left="720"/>
        <w:jc w:val="both"/>
        <w:rPr>
          <w:rFonts w:ascii="Arial" w:hAnsi="Arial" w:cs="Arial"/>
          <w:sz w:val="20"/>
        </w:rPr>
      </w:pPr>
      <w:r>
        <w:rPr>
          <w:rFonts w:ascii="Arial" w:hAnsi="Arial" w:cs="Arial"/>
          <w:sz w:val="20"/>
        </w:rPr>
        <w:t>Test Cases Development</w:t>
      </w:r>
    </w:p>
    <w:p>
      <w:pPr>
        <w:pStyle w:val="3"/>
        <w:numPr>
          <w:ilvl w:val="0"/>
          <w:numId w:val="12"/>
        </w:numPr>
        <w:tabs>
          <w:tab w:val="left" w:pos="720"/>
        </w:tabs>
        <w:ind w:left="720"/>
        <w:jc w:val="both"/>
        <w:rPr>
          <w:rFonts w:ascii="Arial" w:hAnsi="Arial" w:cs="Arial"/>
          <w:sz w:val="20"/>
        </w:rPr>
      </w:pPr>
      <w:r>
        <w:rPr>
          <w:rFonts w:ascii="Arial" w:hAnsi="Arial" w:cs="Arial"/>
          <w:color w:val="000000"/>
          <w:sz w:val="20"/>
        </w:rPr>
        <w:t>Participated in Functional Testing, Regression Testing and System Testing</w:t>
      </w:r>
    </w:p>
    <w:p>
      <w:pPr>
        <w:pStyle w:val="3"/>
        <w:jc w:val="both"/>
        <w:rPr>
          <w:rFonts w:ascii="Arial" w:hAnsi="Arial" w:cs="Arial"/>
          <w:sz w:val="20"/>
        </w:rPr>
      </w:pPr>
    </w:p>
    <w:p>
      <w:pPr>
        <w:pStyle w:val="3"/>
        <w:jc w:val="both"/>
        <w:rPr>
          <w:rFonts w:ascii="Arial" w:hAnsi="Arial" w:cs="Arial"/>
          <w:sz w:val="20"/>
        </w:rPr>
      </w:pPr>
      <w:r>
        <w:rPr>
          <w:rFonts w:ascii="Arial" w:hAnsi="Arial" w:cs="Arial"/>
          <w:sz w:val="20"/>
        </w:rPr>
        <w:t>Project : Discussion groups</w:t>
      </w:r>
    </w:p>
    <w:p>
      <w:pPr>
        <w:pStyle w:val="3"/>
        <w:jc w:val="both"/>
        <w:rPr>
          <w:rFonts w:ascii="Arial" w:hAnsi="Arial" w:cs="Arial"/>
          <w:sz w:val="20"/>
        </w:rPr>
      </w:pPr>
      <w:r>
        <w:rPr>
          <w:rFonts w:ascii="Arial" w:hAnsi="Arial" w:cs="Arial"/>
          <w:sz w:val="20"/>
        </w:rPr>
        <w:t>Company : Logicad systems</w:t>
      </w:r>
    </w:p>
    <w:p>
      <w:pPr>
        <w:pStyle w:val="3"/>
        <w:jc w:val="both"/>
        <w:rPr>
          <w:rFonts w:ascii="Arial" w:hAnsi="Arial" w:cs="Arial"/>
          <w:sz w:val="20"/>
        </w:rPr>
      </w:pPr>
      <w:r>
        <w:rPr>
          <w:rFonts w:ascii="Arial" w:hAnsi="Arial" w:cs="Arial"/>
          <w:sz w:val="20"/>
        </w:rPr>
        <w:t>Client : CapritonUSA</w:t>
      </w:r>
    </w:p>
    <w:p>
      <w:pPr>
        <w:pStyle w:val="3"/>
        <w:jc w:val="both"/>
        <w:rPr>
          <w:rFonts w:ascii="Arial" w:hAnsi="Arial" w:cs="Arial"/>
          <w:sz w:val="20"/>
        </w:rPr>
      </w:pPr>
      <w:r>
        <w:rPr>
          <w:rFonts w:ascii="Arial" w:hAnsi="Arial" w:cs="Arial"/>
          <w:sz w:val="20"/>
        </w:rPr>
        <w:t>Duration :Aug 99 to March 2000</w:t>
      </w:r>
    </w:p>
    <w:p>
      <w:pPr>
        <w:pStyle w:val="9"/>
        <w:keepNext/>
        <w:jc w:val="both"/>
        <w:rPr>
          <w:rFonts w:ascii="Arial" w:hAnsi="Arial" w:cs="Arial"/>
          <w:sz w:val="20"/>
        </w:rPr>
      </w:pPr>
      <w:r>
        <w:rPr>
          <w:rFonts w:ascii="Arial" w:hAnsi="Arial" w:cs="Arial"/>
          <w:b/>
          <w:sz w:val="20"/>
        </w:rPr>
        <w:t xml:space="preserve">Project Description </w:t>
      </w:r>
    </w:p>
    <w:p>
      <w:pPr>
        <w:pStyle w:val="3"/>
        <w:rPr>
          <w:rFonts w:ascii="Arial" w:hAnsi="Arial" w:cs="Arial"/>
          <w:sz w:val="20"/>
        </w:rPr>
      </w:pPr>
      <w:r>
        <w:rPr>
          <w:rFonts w:ascii="Arial" w:hAnsi="Arial" w:cs="Arial"/>
          <w:sz w:val="20"/>
        </w:rPr>
        <w:t xml:space="preserve">In this project we provided 3 types of Views for Administrator for an Expert and for Common User. In this the login user will select his own group out of the available groups.i.e. He/she subscribed for that group. His/her future Questions should relate to this group only. There is a provision to change his/her subscribed group. </w:t>
      </w:r>
    </w:p>
    <w:p>
      <w:pPr>
        <w:pStyle w:val="3"/>
        <w:rPr>
          <w:rFonts w:ascii="Arial" w:hAnsi="Arial" w:cs="Arial"/>
          <w:sz w:val="20"/>
        </w:rPr>
      </w:pPr>
      <w:r>
        <w:rPr>
          <w:rFonts w:ascii="Arial" w:hAnsi="Arial" w:cs="Arial"/>
          <w:sz w:val="20"/>
        </w:rPr>
        <w:t>Project : Consultant selection process tracking systems</w:t>
      </w:r>
    </w:p>
    <w:p>
      <w:pPr>
        <w:pStyle w:val="3"/>
        <w:rPr>
          <w:rFonts w:ascii="Arial" w:hAnsi="Arial" w:cs="Arial"/>
          <w:sz w:val="20"/>
        </w:rPr>
      </w:pPr>
      <w:r>
        <w:rPr>
          <w:rFonts w:ascii="Arial" w:hAnsi="Arial" w:cs="Arial"/>
          <w:sz w:val="20"/>
        </w:rPr>
        <w:t>Company : Logicad</w:t>
      </w:r>
    </w:p>
    <w:p>
      <w:pPr>
        <w:pStyle w:val="3"/>
        <w:rPr>
          <w:rFonts w:ascii="Arial" w:hAnsi="Arial" w:cs="Arial"/>
          <w:sz w:val="20"/>
        </w:rPr>
      </w:pPr>
      <w:r>
        <w:rPr>
          <w:rFonts w:ascii="Arial" w:hAnsi="Arial" w:cs="Arial"/>
          <w:sz w:val="20"/>
        </w:rPr>
        <w:t>Client : Amron usa</w:t>
      </w:r>
    </w:p>
    <w:p>
      <w:pPr>
        <w:pStyle w:val="3"/>
        <w:rPr>
          <w:rFonts w:ascii="Arial" w:hAnsi="Arial" w:cs="Arial"/>
          <w:sz w:val="20"/>
        </w:rPr>
      </w:pPr>
      <w:r>
        <w:rPr>
          <w:rFonts w:ascii="Arial" w:hAnsi="Arial" w:cs="Arial"/>
          <w:sz w:val="20"/>
        </w:rPr>
        <w:t>Duration : Dec 98 to Jun 99</w:t>
      </w:r>
    </w:p>
    <w:p>
      <w:pPr>
        <w:pStyle w:val="9"/>
        <w:keepNext/>
        <w:jc w:val="both"/>
        <w:rPr>
          <w:rFonts w:ascii="Arial" w:hAnsi="Arial" w:cs="Arial"/>
          <w:sz w:val="20"/>
        </w:rPr>
      </w:pPr>
      <w:r>
        <w:rPr>
          <w:rFonts w:ascii="Arial" w:hAnsi="Arial" w:cs="Arial"/>
          <w:b/>
          <w:sz w:val="20"/>
        </w:rPr>
        <w:t xml:space="preserve">Project Description </w:t>
      </w:r>
    </w:p>
    <w:p>
      <w:pPr>
        <w:pStyle w:val="3"/>
        <w:rPr>
          <w:rFonts w:ascii="Arial" w:hAnsi="Arial" w:cs="Arial"/>
          <w:sz w:val="20"/>
        </w:rPr>
      </w:pPr>
      <w:r>
        <w:rPr>
          <w:rFonts w:ascii="Arial" w:hAnsi="Arial" w:cs="Arial"/>
          <w:sz w:val="20"/>
        </w:rPr>
        <w:t xml:space="preserve">CSPTS is an intranet tool for tracking the entire selection process of a short listed consultant. The scope of the system is limited to capturing the consultant details, searching and tracking the selection process. The user will be given an option to locate a consultant using a search criterion. </w:t>
      </w:r>
    </w:p>
    <w:tbl>
      <w:tblPr>
        <w:tblStyle w:val="18"/>
        <w:tblW w:w="10098" w:type="dxa"/>
        <w:tblInd w:w="18" w:type="dxa"/>
        <w:tblLayout w:type="fixed"/>
        <w:tblCellMar>
          <w:top w:w="0" w:type="dxa"/>
          <w:left w:w="108" w:type="dxa"/>
          <w:bottom w:w="0" w:type="dxa"/>
          <w:right w:w="108" w:type="dxa"/>
        </w:tblCellMar>
      </w:tblPr>
      <w:tblGrid>
        <w:gridCol w:w="4590"/>
        <w:gridCol w:w="5508"/>
      </w:tblGrid>
      <w:tr>
        <w:tblPrEx>
          <w:tblCellMar>
            <w:top w:w="0" w:type="dxa"/>
            <w:left w:w="108" w:type="dxa"/>
            <w:bottom w:w="0" w:type="dxa"/>
            <w:right w:w="108" w:type="dxa"/>
          </w:tblCellMar>
        </w:tblPrEx>
        <w:trPr>
          <w:trHeight w:val="233" w:hRule="atLeast"/>
        </w:trPr>
        <w:tc>
          <w:tcPr>
            <w:tcW w:w="459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Name</w:t>
            </w:r>
          </w:p>
        </w:tc>
        <w:tc>
          <w:tcPr>
            <w:tcW w:w="5508"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rPr>
                <w:rFonts w:ascii="Arial" w:hAnsi="Arial" w:cs="Arial"/>
                <w:sz w:val="20"/>
              </w:rPr>
            </w:pPr>
            <w:r>
              <w:rPr>
                <w:rFonts w:ascii="Arial" w:hAnsi="Arial" w:cs="Arial"/>
                <w:color w:val="000000"/>
                <w:sz w:val="20"/>
              </w:rPr>
              <w:t>Ravi kumar Vinjavarapu</w:t>
            </w:r>
            <w:r>
              <w:rPr>
                <w:rFonts w:ascii="Arial" w:hAnsi="Arial" w:cs="Arial"/>
                <w:color w:val="000000"/>
                <w:sz w:val="20"/>
              </w:rPr>
              <w:br w:type="textWrapping"/>
            </w:r>
          </w:p>
        </w:tc>
      </w:tr>
      <w:tr>
        <w:tblPrEx>
          <w:tblCellMar>
            <w:top w:w="0" w:type="dxa"/>
            <w:left w:w="108" w:type="dxa"/>
            <w:bottom w:w="0" w:type="dxa"/>
            <w:right w:w="108" w:type="dxa"/>
          </w:tblCellMar>
        </w:tblPrEx>
        <w:tc>
          <w:tcPr>
            <w:tcW w:w="459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 xml:space="preserve">Email Id </w:t>
            </w:r>
          </w:p>
          <w:p>
            <w:pPr>
              <w:pStyle w:val="3"/>
              <w:tabs>
                <w:tab w:val="center" w:pos="4320"/>
                <w:tab w:val="right" w:pos="8640"/>
              </w:tabs>
              <w:spacing w:before="20" w:after="20"/>
              <w:jc w:val="both"/>
              <w:rPr>
                <w:rFonts w:ascii="Arial" w:hAnsi="Arial" w:cs="Arial"/>
                <w:sz w:val="20"/>
              </w:rPr>
            </w:pPr>
          </w:p>
        </w:tc>
        <w:tc>
          <w:tcPr>
            <w:tcW w:w="5508"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vinjavarapu@yahoo.com</w:t>
            </w:r>
          </w:p>
        </w:tc>
      </w:tr>
      <w:tr>
        <w:tc>
          <w:tcPr>
            <w:tcW w:w="4590"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spacing w:before="20" w:after="20"/>
              <w:jc w:val="both"/>
              <w:rPr>
                <w:rFonts w:ascii="Arial" w:hAnsi="Arial" w:cs="Arial"/>
                <w:sz w:val="20"/>
              </w:rPr>
            </w:pPr>
            <w:r>
              <w:rPr>
                <w:rFonts w:ascii="Arial" w:hAnsi="Arial" w:cs="Arial"/>
                <w:b/>
                <w:sz w:val="20"/>
              </w:rPr>
              <w:t>Address</w:t>
            </w:r>
          </w:p>
          <w:p>
            <w:pPr>
              <w:pStyle w:val="3"/>
              <w:tabs>
                <w:tab w:val="center" w:pos="4320"/>
                <w:tab w:val="right" w:pos="8640"/>
              </w:tabs>
              <w:spacing w:before="20" w:after="20"/>
              <w:jc w:val="both"/>
              <w:rPr>
                <w:rFonts w:ascii="Arial" w:hAnsi="Arial" w:cs="Arial"/>
                <w:sz w:val="20"/>
              </w:rPr>
            </w:pPr>
          </w:p>
        </w:tc>
        <w:tc>
          <w:tcPr>
            <w:tcW w:w="5508" w:type="dxa"/>
            <w:tcBorders>
              <w:top w:val="single" w:color="000000" w:sz="2" w:space="0"/>
              <w:left w:val="single" w:color="000000" w:sz="2" w:space="0"/>
              <w:bottom w:val="single" w:color="000000" w:sz="2" w:space="0"/>
              <w:right w:val="single" w:color="000000" w:sz="2" w:space="0"/>
              <w:tl2br w:val="nil"/>
              <w:tr2bl w:val="nil"/>
            </w:tcBorders>
          </w:tcPr>
          <w:p>
            <w:pPr>
              <w:pStyle w:val="3"/>
              <w:tabs>
                <w:tab w:val="center" w:pos="4320"/>
                <w:tab w:val="right" w:pos="8640"/>
              </w:tabs>
              <w:autoSpaceDE/>
              <w:spacing w:before="20" w:after="20"/>
              <w:jc w:val="both"/>
              <w:rPr>
                <w:rFonts w:ascii="Arial" w:hAnsi="Arial" w:cs="Arial"/>
                <w:sz w:val="20"/>
              </w:rPr>
            </w:pPr>
            <w:r>
              <w:rPr>
                <w:rFonts w:ascii="Arial" w:hAnsi="Arial" w:cs="Arial"/>
                <w:sz w:val="20"/>
              </w:rPr>
              <w:t>Flat No 404, Viswa Heights, IOB Lane, Kalyan nagar-3, Mothinagar, Hyderabad-18</w:t>
            </w:r>
          </w:p>
        </w:tc>
      </w:tr>
      <w:tr>
        <w:tblPrEx>
          <w:tblCellMar>
            <w:top w:w="0" w:type="dxa"/>
            <w:left w:w="108" w:type="dxa"/>
            <w:bottom w:w="0" w:type="dxa"/>
            <w:right w:w="108" w:type="dxa"/>
          </w:tblCellMar>
        </w:tblPrEx>
        <w:trPr>
          <w:trHeight w:val="70" w:hRule="atLeast"/>
        </w:trPr>
        <w:tc>
          <w:tcPr>
            <w:tcW w:w="4590" w:type="dxa"/>
            <w:tcBorders>
              <w:top w:val="single" w:color="000000" w:sz="2" w:space="0"/>
              <w:left w:val="single" w:color="000000" w:sz="2" w:space="0"/>
              <w:bottom w:val="single" w:color="000000" w:sz="2" w:space="0"/>
              <w:right w:val="single" w:color="000000" w:sz="2" w:space="0"/>
              <w:tl2br w:val="nil"/>
              <w:tr2bl w:val="nil"/>
            </w:tcBorders>
          </w:tcPr>
          <w:p>
            <w:pPr>
              <w:pStyle w:val="9"/>
              <w:keepNext/>
              <w:tabs>
                <w:tab w:val="left" w:pos="360"/>
                <w:tab w:val="left" w:pos="720"/>
                <w:tab w:val="left" w:pos="3960"/>
                <w:tab w:val="left" w:pos="4320"/>
              </w:tabs>
              <w:jc w:val="both"/>
              <w:rPr>
                <w:rFonts w:ascii="Arial" w:hAnsi="Arial" w:cs="Arial"/>
                <w:sz w:val="20"/>
              </w:rPr>
            </w:pPr>
            <w:r>
              <w:rPr>
                <w:rFonts w:ascii="Arial" w:hAnsi="Arial" w:cs="Arial"/>
                <w:b/>
                <w:sz w:val="20"/>
              </w:rPr>
              <w:t>Contact Numbers</w:t>
            </w:r>
          </w:p>
          <w:p>
            <w:pPr>
              <w:pStyle w:val="3"/>
              <w:tabs>
                <w:tab w:val="left" w:pos="360"/>
                <w:tab w:val="left" w:pos="720"/>
                <w:tab w:val="left" w:pos="3960"/>
                <w:tab w:val="left" w:pos="4320"/>
              </w:tabs>
              <w:jc w:val="both"/>
              <w:rPr>
                <w:rFonts w:ascii="Arial" w:hAnsi="Arial" w:cs="Arial"/>
                <w:sz w:val="20"/>
              </w:rPr>
            </w:pPr>
          </w:p>
        </w:tc>
        <w:tc>
          <w:tcPr>
            <w:tcW w:w="5508" w:type="dxa"/>
            <w:tcBorders>
              <w:top w:val="single" w:color="000000" w:sz="2" w:space="0"/>
              <w:left w:val="single" w:color="000000" w:sz="2" w:space="0"/>
              <w:bottom w:val="single" w:color="000000" w:sz="2" w:space="0"/>
              <w:right w:val="single" w:color="000000" w:sz="2" w:space="0"/>
              <w:tl2br w:val="nil"/>
              <w:tr2bl w:val="nil"/>
            </w:tcBorders>
          </w:tcPr>
          <w:p>
            <w:pPr>
              <w:pStyle w:val="3"/>
              <w:tabs>
                <w:tab w:val="left" w:pos="360"/>
                <w:tab w:val="left" w:pos="720"/>
                <w:tab w:val="left" w:pos="3960"/>
                <w:tab w:val="left" w:pos="4320"/>
              </w:tabs>
              <w:autoSpaceDE/>
              <w:jc w:val="both"/>
              <w:rPr>
                <w:rFonts w:ascii="Arial" w:hAnsi="Arial" w:cs="Arial"/>
                <w:sz w:val="20"/>
              </w:rPr>
            </w:pPr>
            <w:r>
              <w:rPr>
                <w:rFonts w:ascii="Arial" w:hAnsi="Arial" w:cs="Arial"/>
                <w:b/>
                <w:sz w:val="20"/>
              </w:rPr>
              <w:t>9502311989</w:t>
            </w:r>
          </w:p>
        </w:tc>
      </w:tr>
    </w:tbl>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p>
    <w:p>
      <w:pPr>
        <w:pStyle w:val="3"/>
        <w:jc w:val="both"/>
        <w:rPr>
          <w:rFonts w:ascii="Arial" w:hAnsi="Arial" w:cs="Arial"/>
          <w:sz w:val="20"/>
        </w:rPr>
      </w:pPr>
      <w:r>
        <w:rPr>
          <w:rFonts w:ascii="Arial" w:hAnsi="Arial" w:cs="Arial"/>
          <w:sz w:val="20"/>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dee55a08982074937e3301b408f2b6c134f530e18705c4458440321091b5b581109140714405f4f154308465a534648050d1f700558191b140512445f5e1b4d5840564c43401f11245d4340100014051740444f5108084a5746754e034a571b5549120b40001044095a0e041e470d140110155e5500504a155b440345450e5c0a5249130f031f030201091b5b58100b130717445a550e58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rdxfootmark.naukri.com/v2/track/openCv?trackingInfo=fdee55a08982074937e3301b408f2b6c134f530e18705c4458440321091b5b581109140714405f4f154308465a534648050d1f700558191b140512445f5e1b4d5840564c43401f11245d4340100014051740444f5108084a5746754e034a571b5549120b40001044095a0e041e470d140110155e5500504a155b440345450e5c0a5249130f031f030201091b5b58100b130717445a550e58585e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a:xfrm>
                      <a:off x="0" y="0"/>
                      <a:ext cx="12700" cy="12700"/>
                    </a:xfrm>
                    <a:prstGeom prst="rect">
                      <a:avLst/>
                    </a:prstGeom>
                    <a:noFill/>
                  </pic:spPr>
                </pic:pic>
              </a:graphicData>
            </a:graphic>
          </wp:anchor>
        </w:drawing>
      </w:r>
    </w:p>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altName w:val="Segoe Print"/>
    <w:panose1 w:val="00000400000000000000"/>
    <w:charset w:val="01"/>
    <w:family w:val="roman"/>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3"/>
      <w:numFmt w:val="decimal"/>
      <w:lvlText w:val="%1"/>
      <w:lvlJc w:val="left"/>
      <w:rPr>
        <w:rFonts w:hint="default" w:ascii="Times New Roman" w:hAnsi="Arial"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1">
    <w:nsid w:val="00000002"/>
    <w:multiLevelType w:val="multilevel"/>
    <w:tmpl w:val="00000002"/>
    <w:lvl w:ilvl="0" w:tentative="0">
      <w:start w:val="1"/>
      <w:numFmt w:val="decimal"/>
      <w:lvlText w:val="%1"/>
      <w:lvlJc w:val="left"/>
      <w:rPr>
        <w:rFonts w:hint="default" w:ascii="Times New Roman" w:hAnsi="Times New Roman"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2">
    <w:nsid w:val="00000004"/>
    <w:multiLevelType w:val="multilevel"/>
    <w:tmpl w:val="00000004"/>
    <w:lvl w:ilvl="0" w:tentative="0">
      <w:start w:val="1"/>
      <w:numFmt w:val="decimal"/>
      <w:lvlText w:val="%1"/>
      <w:lvlJc w:val="left"/>
      <w:rPr>
        <w:rFonts w:hint="default" w:ascii="Times New Roman" w:hAnsi="Arial"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3">
    <w:nsid w:val="00000005"/>
    <w:multiLevelType w:val="multilevel"/>
    <w:tmpl w:val="00000005"/>
    <w:lvl w:ilvl="0" w:tentative="0">
      <w:start w:val="1"/>
      <w:numFmt w:val="decimal"/>
      <w:lvlText w:val="%1"/>
      <w:lvlJc w:val="left"/>
      <w:rPr>
        <w:rFonts w:hint="default" w:ascii="Times New Roman" w:hAnsi="Arial"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4">
    <w:nsid w:val="00000006"/>
    <w:multiLevelType w:val="multilevel"/>
    <w:tmpl w:val="00000006"/>
    <w:lvl w:ilvl="0" w:tentative="0">
      <w:start w:val="2"/>
      <w:numFmt w:val="decimal"/>
      <w:lvlText w:val="%1"/>
      <w:lvlJc w:val="left"/>
      <w:rPr>
        <w:rFonts w:hint="default" w:ascii="Times New Roman" w:hAnsi="Times New Roman"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5">
    <w:nsid w:val="00000007"/>
    <w:multiLevelType w:val="multilevel"/>
    <w:tmpl w:val="00000007"/>
    <w:lvl w:ilvl="0" w:tentative="0">
      <w:start w:val="2"/>
      <w:numFmt w:val="decimal"/>
      <w:lvlText w:val="%1"/>
      <w:lvlJc w:val="left"/>
      <w:rPr>
        <w:rFonts w:hint="default" w:ascii="Times New Roman" w:hAnsi="Times New Roman"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6">
    <w:nsid w:val="00000008"/>
    <w:multiLevelType w:val="multilevel"/>
    <w:tmpl w:val="00000008"/>
    <w:lvl w:ilvl="0" w:tentative="0">
      <w:start w:val="2"/>
      <w:numFmt w:val="decimal"/>
      <w:lvlText w:val="%1"/>
      <w:lvlJc w:val="left"/>
      <w:rPr>
        <w:rFonts w:hint="default" w:ascii="Times New Roman" w:hAnsi="Times New Roman"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7">
    <w:nsid w:val="00000009"/>
    <w:multiLevelType w:val="multilevel"/>
    <w:tmpl w:val="00000009"/>
    <w:lvl w:ilvl="0" w:tentative="0">
      <w:start w:val="3"/>
      <w:numFmt w:val="decimal"/>
      <w:lvlText w:val="%1"/>
      <w:lvlJc w:val="left"/>
      <w:rPr>
        <w:rFonts w:hint="default" w:ascii="Times New Roman" w:hAnsi="Times New Roman" w:eastAsia="Times New Roman"/>
        <w:u w:val="none"/>
      </w:rPr>
    </w:lvl>
    <w:lvl w:ilvl="1" w:tentative="0">
      <w:start w:val="1"/>
      <w:numFmt w:val="decimal"/>
      <w:lvlText w:val="%2."/>
      <w:lvlJc w:val="left"/>
      <w:pPr>
        <w:ind w:left="1080" w:hanging="360"/>
      </w:pPr>
      <w:rPr>
        <w:rFonts w:hint="default" w:ascii="Times New Roman" w:hAnsi="Times New Roman" w:eastAsia="SimSun"/>
        <w:u w:val="none"/>
      </w:rPr>
    </w:lvl>
    <w:lvl w:ilvl="2" w:tentative="0">
      <w:start w:val="1"/>
      <w:numFmt w:val="decimal"/>
      <w:lvlText w:val="%3."/>
      <w:lvlJc w:val="left"/>
      <w:pPr>
        <w:ind w:left="1440" w:hanging="360"/>
      </w:pPr>
      <w:rPr>
        <w:rFonts w:hint="default" w:ascii="Times New Roman" w:hAnsi="Times New Roman" w:eastAsia="SimSun"/>
        <w:u w:val="none"/>
      </w:rPr>
    </w:lvl>
    <w:lvl w:ilvl="3" w:tentative="0">
      <w:start w:val="1"/>
      <w:numFmt w:val="decimal"/>
      <w:lvlText w:val="%4."/>
      <w:lvlJc w:val="left"/>
      <w:pPr>
        <w:ind w:left="1800" w:hanging="360"/>
      </w:pPr>
      <w:rPr>
        <w:rFonts w:hint="default" w:ascii="Times New Roman" w:hAnsi="Times New Roman" w:eastAsia="SimSun"/>
        <w:u w:val="none"/>
      </w:rPr>
    </w:lvl>
    <w:lvl w:ilvl="4" w:tentative="0">
      <w:start w:val="1"/>
      <w:numFmt w:val="decimal"/>
      <w:lvlText w:val="%5."/>
      <w:lvlJc w:val="left"/>
      <w:pPr>
        <w:ind w:left="2160" w:hanging="360"/>
      </w:pPr>
      <w:rPr>
        <w:rFonts w:hint="default" w:ascii="Times New Roman" w:hAnsi="Times New Roman" w:eastAsia="SimSun"/>
        <w:u w:val="none"/>
      </w:rPr>
    </w:lvl>
    <w:lvl w:ilvl="5" w:tentative="0">
      <w:start w:val="1"/>
      <w:numFmt w:val="decimal"/>
      <w:lvlText w:val="%6."/>
      <w:lvlJc w:val="left"/>
      <w:pPr>
        <w:ind w:left="2520" w:hanging="360"/>
      </w:pPr>
      <w:rPr>
        <w:rFonts w:hint="default" w:ascii="Times New Roman" w:hAnsi="Times New Roman" w:eastAsia="SimSun"/>
        <w:u w:val="none"/>
      </w:rPr>
    </w:lvl>
    <w:lvl w:ilvl="6" w:tentative="0">
      <w:start w:val="1"/>
      <w:numFmt w:val="decimal"/>
      <w:lvlText w:val="%7."/>
      <w:lvlJc w:val="left"/>
      <w:pPr>
        <w:ind w:left="2880" w:hanging="360"/>
      </w:pPr>
      <w:rPr>
        <w:rFonts w:hint="default" w:ascii="Times New Roman" w:hAnsi="Times New Roman" w:eastAsia="SimSun"/>
        <w:u w:val="none"/>
      </w:rPr>
    </w:lvl>
    <w:lvl w:ilvl="7" w:tentative="0">
      <w:start w:val="1"/>
      <w:numFmt w:val="decimal"/>
      <w:lvlText w:val="%8."/>
      <w:lvlJc w:val="left"/>
      <w:pPr>
        <w:ind w:left="3240" w:hanging="360"/>
      </w:pPr>
      <w:rPr>
        <w:rFonts w:hint="default" w:ascii="Times New Roman" w:hAnsi="Times New Roman" w:eastAsia="SimSun"/>
        <w:u w:val="none"/>
      </w:rPr>
    </w:lvl>
    <w:lvl w:ilvl="8" w:tentative="0">
      <w:start w:val="1"/>
      <w:numFmt w:val="decimal"/>
      <w:lvlText w:val="%9."/>
      <w:lvlJc w:val="left"/>
      <w:pPr>
        <w:ind w:left="3600" w:hanging="360"/>
      </w:pPr>
      <w:rPr>
        <w:rFonts w:hint="default" w:ascii="Times New Roman" w:hAnsi="Times New Roman" w:eastAsia="SimSun"/>
        <w:u w:val="none"/>
      </w:rPr>
    </w:lvl>
  </w:abstractNum>
  <w:abstractNum w:abstractNumId="8">
    <w:nsid w:val="2CCD61C8"/>
    <w:multiLevelType w:val="multilevel"/>
    <w:tmpl w:val="2CCD61C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892575"/>
    <w:multiLevelType w:val="multilevel"/>
    <w:tmpl w:val="348925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B302467"/>
    <w:multiLevelType w:val="multilevel"/>
    <w:tmpl w:val="4B30246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2772122"/>
    <w:multiLevelType w:val="multilevel"/>
    <w:tmpl w:val="727721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8"/>
  </w:num>
  <w:num w:numId="3">
    <w:abstractNumId w:val="11"/>
  </w:num>
  <w:num w:numId="4">
    <w:abstractNumId w:val="9"/>
  </w:num>
  <w:num w:numId="5">
    <w:abstractNumId w:val="1"/>
  </w:num>
  <w:num w:numId="6">
    <w:abstractNumId w:val="5"/>
  </w:num>
  <w:num w:numId="7">
    <w:abstractNumId w:val="3"/>
  </w:num>
  <w:num w:numId="8">
    <w:abstractNumId w:val="4"/>
  </w:num>
  <w:num w:numId="9">
    <w:abstractNumId w:val="0"/>
  </w:num>
  <w:num w:numId="10">
    <w:abstractNumId w:val="2"/>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rawingGridVerticalSpacing w:val="120"/>
  <w:displayHorizontalDrawingGridEvery w:val="1"/>
  <w:displayVerticalDrawingGridEvery w:val="1"/>
  <w:doNotUseMarginsForDrawingGridOrigin w:val="1"/>
  <w:drawingGridHorizontalOrigin w:val="1800"/>
  <w:drawingGridVerticalOrigin w:val="1440"/>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1B8"/>
    <w:rsid w:val="000103F7"/>
    <w:rsid w:val="00041446"/>
    <w:rsid w:val="0007180E"/>
    <w:rsid w:val="0010682F"/>
    <w:rsid w:val="00163840"/>
    <w:rsid w:val="002261BF"/>
    <w:rsid w:val="00285FA2"/>
    <w:rsid w:val="002C2AC0"/>
    <w:rsid w:val="002E7D79"/>
    <w:rsid w:val="003851B8"/>
    <w:rsid w:val="00563147"/>
    <w:rsid w:val="00647CE3"/>
    <w:rsid w:val="006E4863"/>
    <w:rsid w:val="00706FE1"/>
    <w:rsid w:val="008641D8"/>
    <w:rsid w:val="0089024F"/>
    <w:rsid w:val="008F76D8"/>
    <w:rsid w:val="00955600"/>
    <w:rsid w:val="00981D03"/>
    <w:rsid w:val="00B05D64"/>
    <w:rsid w:val="00BE7B83"/>
    <w:rsid w:val="00BF5952"/>
    <w:rsid w:val="00DF68A5"/>
    <w:rsid w:val="00FC0CC5"/>
    <w:rsid w:val="10604437"/>
    <w:rsid w:val="110A723B"/>
    <w:rsid w:val="1A8764BF"/>
    <w:rsid w:val="51DB4F86"/>
    <w:rsid w:val="769F469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 w:name="heading 8"/>
    <w:lsdException w:qFormat="1" w:uiPriority="9" w:name="heading 9"/>
    <w:lsdException w:qFormat="1" w:uiPriority="99" w:name="index 1"/>
    <w:lsdException w:qFormat="1" w:uiPriority="99" w:name="index 2"/>
    <w:lsdException w:qFormat="1" w:uiPriority="99" w:name="index 3"/>
    <w:lsdException w:qFormat="1" w:uiPriority="99" w:name="index 4"/>
    <w:lsdException w:qFormat="1" w:uiPriority="99" w:name="index 5"/>
    <w:lsdException w:qFormat="1" w:uiPriority="99" w:name="index 6"/>
    <w:lsdException w:qFormat="1" w:uiPriority="99" w:name="index 7"/>
    <w:lsdException w:qFormat="1" w:uiPriority="99" w:name="index 8"/>
    <w:lsdException w:qFormat="1" w:uiPriority="99" w:name="index 9"/>
    <w:lsdException w:qFormat="1" w:uiPriority="39" w:name="toc 1"/>
    <w:lsdException w:qFormat="1" w:uiPriority="39" w:name="toc 2"/>
    <w:lsdException w:qFormat="1" w:uiPriority="39" w:name="toc 3"/>
    <w:lsdException w:qFormat="1" w:uiPriority="39" w:name="toc 4"/>
    <w:lsdException w:qFormat="1" w:uiPriority="39" w:name="toc 5"/>
    <w:lsdException w:qFormat="1" w:uiPriority="39" w:name="toc 6"/>
    <w:lsdException w:qFormat="1" w:uiPriority="39" w:name="toc 7"/>
    <w:lsdException w:qFormat="1" w:uiPriority="39" w:name="toc 8"/>
    <w:lsdException w:qFormat="1" w:uiPriority="39" w:name="toc 9"/>
    <w:lsdException w:qFormat="1" w:uiPriority="99" w:name="Normal Indent"/>
    <w:lsdException w:qFormat="1" w:uiPriority="99" w:name="footnote text"/>
    <w:lsdException w:qFormat="1" w:uiPriority="99" w:name="annotation text"/>
    <w:lsdException w:qFormat="1" w:unhideWhenUsed="0" w:uiPriority="99" w:semiHidden="0" w:name="header"/>
    <w:lsdException w:qFormat="1" w:unhideWhenUsed="0" w:uiPriority="99" w:semiHidden="0" w:name="footer"/>
    <w:lsdException w:qFormat="1" w:uiPriority="99" w:name="index heading"/>
    <w:lsdException w:qFormat="1" w:uiPriority="99" w:semiHidden="0" w:name="caption"/>
    <w:lsdException w:qFormat="1" w:uiPriority="99" w:name="table of figures"/>
    <w:lsdException w:qFormat="1" w:uiPriority="99" w:name="envelope address"/>
    <w:lsdException w:qFormat="1" w:uiPriority="99" w:name="envelope return"/>
    <w:lsdException w:qFormat="1" w:uiPriority="99" w:name="footnote reference"/>
    <w:lsdException w:qFormat="1" w:uiPriority="99" w:name="annotation reference"/>
    <w:lsdException w:qFormat="1" w:uiPriority="99" w:name="line number"/>
    <w:lsdException w:qFormat="1" w:uiPriority="99" w:name="page number"/>
    <w:lsdException w:qFormat="1" w:uiPriority="99" w:name="endnote reference"/>
    <w:lsdException w:qFormat="1" w:unhideWhenUsed="0" w:uiPriority="99" w:semiHidden="0" w:name="endnote text"/>
    <w:lsdException w:qFormat="1" w:uiPriority="99" w:name="table of authorities"/>
    <w:lsdException w:qFormat="1" w:uiPriority="99" w:name="macro"/>
    <w:lsdException w:qFormat="1" w:unhideWhenUsed="0" w:uiPriority="99" w:semiHidden="0" w:name="toa heading"/>
    <w:lsdException w:uiPriority="99" w:semiHidden="0" w:name="List"/>
    <w:lsdException w:qFormat="1" w:uiPriority="99" w:name="List Bullet"/>
    <w:lsdException w:qFormat="1" w:uiPriority="99" w:name="List Number"/>
    <w:lsdException w:qFormat="1" w:uiPriority="99" w:name="List 2"/>
    <w:lsdException w:qFormat="1" w:uiPriority="99" w:name="List 3"/>
    <w:lsdException w:qFormat="1" w:uiPriority="99" w:name="List 4"/>
    <w:lsdException w:qFormat="1" w:uiPriority="99" w:name="List 5"/>
    <w:lsdException w:qFormat="1" w:uiPriority="99" w:name="List Bullet 2"/>
    <w:lsdException w:qFormat="1" w:uiPriority="99" w:name="List Bullet 3"/>
    <w:lsdException w:qFormat="1" w:uiPriority="99" w:name="List Bullet 4"/>
    <w:lsdException w:qFormat="1" w:uiPriority="99" w:name="List Bullet 5"/>
    <w:lsdException w:qFormat="1" w:uiPriority="99" w:name="List Number 2"/>
    <w:lsdException w:qFormat="1" w:uiPriority="99" w:name="List Number 3"/>
    <w:lsdException w:qFormat="1" w:uiPriority="99" w:name="List Number 4"/>
    <w:lsdException w:qFormat="1" w:uiPriority="99" w:name="List Number 5"/>
    <w:lsdException w:qFormat="1" w:unhideWhenUsed="0" w:uiPriority="10" w:semiHidden="0" w:name="Title"/>
    <w:lsdException w:qFormat="1" w:uiPriority="99" w:name="Closing"/>
    <w:lsdException w:qFormat="1" w:uiPriority="99" w:name="Signature"/>
    <w:lsdException w:uiPriority="1" w:name="Default Paragraph Font"/>
    <w:lsdException w:qFormat="1" w:uiPriority="99" w:name="Body Text"/>
    <w:lsdException w:qFormat="1" w:uiPriority="99" w:name="Body Text Indent"/>
    <w:lsdException w:qFormat="1" w:unhideWhenUsed="0"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iPriority="99" w:name="List Continue 5"/>
    <w:lsdException w:qFormat="1" w:uiPriority="99" w:name="Message Header"/>
    <w:lsdException w:qFormat="1" w:unhideWhenUsed="0" w:uiPriority="11" w:semiHidden="0" w:name="Subtitle"/>
    <w:lsdException w:qFormat="1" w:uiPriority="99" w:name="Salutation"/>
    <w:lsdException w:qFormat="1" w:uiPriority="99" w:name="Date"/>
    <w:lsdException w:qFormat="1" w:uiPriority="99" w:name="Body Text First Indent"/>
    <w:lsdException w:qFormat="1" w:uiPriority="99" w:name="Body Text First Indent 2"/>
    <w:lsdException w:qFormat="1" w:uiPriority="99" w:name="Note Heading"/>
    <w:lsdException w:qFormat="1" w:uiPriority="99" w:name="Body Text 2"/>
    <w:lsdException w:qFormat="1" w:uiPriority="99" w:name="Body Text 3"/>
    <w:lsdException w:qFormat="1" w:uiPriority="99" w:name="Body Text Indent 2"/>
    <w:lsdException w:qFormat="1" w:uiPriority="99" w:name="Body Text Indent 3"/>
    <w:lsdException w:qFormat="1" w:uiPriority="99" w:name="Block Text"/>
    <w:lsdException w:qFormat="1" w:uiPriority="99" w:name="Hyperlink"/>
    <w:lsdException w:qFormat="1" w:uiPriority="99" w:name="FollowedHyperlink"/>
    <w:lsdException w:qFormat="1" w:uiPriority="22" w:semiHidden="0" w:name="Strong"/>
    <w:lsdException w:qFormat="1" w:unhideWhenUsed="0" w:uiPriority="20" w:semiHidden="0" w:name="Emphasis"/>
    <w:lsdException w:qFormat="1" w:uiPriority="99" w:name="Document Map"/>
    <w:lsdException w:qFormat="1" w:uiPriority="99" w:name="Plain Text"/>
    <w:lsdException w:qFormat="1" w:uiPriority="99" w:name="E-mail Signature"/>
    <w:lsdException w:qFormat="1" w:uiPriority="99" w:name="Normal (Web)"/>
    <w:lsdException w:qFormat="1" w:uiPriority="99" w:name="HTML Acronym"/>
    <w:lsdException w:qFormat="1" w:uiPriority="99" w:name="HTML Address"/>
    <w:lsdException w:qFormat="1" w:uiPriority="99" w:name="HTML Cite"/>
    <w:lsdException w:qFormat="1" w:uiPriority="99" w:name="HTML Code"/>
    <w:lsdException w:qFormat="1" w:uiPriority="99" w:name="HTML Definition"/>
    <w:lsdException w:qFormat="1" w:uiPriority="99" w:name="HTML Keyboard"/>
    <w:lsdException w:qFormat="1" w:uiPriority="99" w:name="HTML Preformatted"/>
    <w:lsdException w:qFormat="1" w:uiPriority="99" w:name="HTML Sample"/>
    <w:lsdException w:qFormat="1" w:uiPriority="99" w:name="HTML Typewriter"/>
    <w:lsdException w:qFormat="1" w:uiPriority="99" w:name="HTML Variable"/>
    <w:lsdException w:qFormat="1" w:uiPriority="99" w:name="Normal Table"/>
    <w:lsdException w:qFormat="1" w:uiPriority="99" w:name="annotation subject"/>
    <w:lsdException w:qFormat="1" w:uiPriority="99" w:name="Table Simple 1"/>
    <w:lsdException w:qFormat="1" w:uiPriority="99" w:name="Table Simple 2"/>
    <w:lsdException w:qFormat="1" w:uiPriority="99" w:name="Table Simple 3"/>
    <w:lsdException w:qFormat="1" w:uiPriority="99" w:name="Table Classic 1"/>
    <w:lsdException w:qFormat="1" w:uiPriority="99" w:name="Table Classic 2"/>
    <w:lsdException w:qFormat="1" w:uiPriority="99" w:name="Table Classic 3"/>
    <w:lsdException w:qFormat="1" w:uiPriority="99" w:name="Table Classic 4"/>
    <w:lsdException w:qFormat="1" w:uiPriority="99" w:name="Table Colorful 1"/>
    <w:lsdException w:qFormat="1" w:uiPriority="99" w:name="Table Colorful 2"/>
    <w:lsdException w:qFormat="1" w:uiPriority="99" w:name="Table Colorful 3"/>
    <w:lsdException w:qFormat="1" w:uiPriority="99" w:name="Table Columns 1"/>
    <w:lsdException w:qFormat="1" w:uiPriority="99" w:name="Table Columns 2"/>
    <w:lsdException w:qFormat="1" w:uiPriority="99" w:name="Table Columns 3"/>
    <w:lsdException w:qFormat="1" w:uiPriority="99" w:name="Table Columns 4"/>
    <w:lsdException w:qFormat="1" w:uiPriority="99" w:name="Table Columns 5"/>
    <w:lsdException w:qFormat="1" w:uiPriority="99" w:name="Table Grid 1"/>
    <w:lsdException w:qFormat="1" w:uiPriority="99" w:name="Table Grid 2"/>
    <w:lsdException w:qFormat="1" w:uiPriority="99" w:name="Table Grid 3"/>
    <w:lsdException w:qFormat="1" w:uiPriority="99" w:name="Table Grid 4"/>
    <w:lsdException w:qFormat="1" w:uiPriority="99" w:name="Table Grid 5"/>
    <w:lsdException w:qFormat="1" w:uiPriority="99" w:name="Table Grid 6"/>
    <w:lsdException w:qFormat="1" w:uiPriority="99" w:name="Table Grid 7"/>
    <w:lsdException w:qFormat="1" w:uiPriority="99" w:name="Table Grid 8"/>
    <w:lsdException w:qFormat="1" w:uiPriority="99" w:name="Table List 1"/>
    <w:lsdException w:qFormat="1" w:uiPriority="99" w:name="Table List 2"/>
    <w:lsdException w:qFormat="1" w:uiPriority="99" w:name="Table List 3"/>
    <w:lsdException w:qFormat="1" w:uiPriority="99" w:name="Table List 4"/>
    <w:lsdException w:qFormat="1" w:uiPriority="99" w:name="Table List 5"/>
    <w:lsdException w:qFormat="1" w:uiPriority="99" w:name="Table List 6"/>
    <w:lsdException w:qFormat="1" w:uiPriority="99" w:name="Table List 7"/>
    <w:lsdException w:qFormat="1" w:uiPriority="99" w:name="Table List 8"/>
    <w:lsdException w:qFormat="1" w:uiPriority="99" w:name="Table 3D effects 1"/>
    <w:lsdException w:qFormat="1" w:uiPriority="99" w:name="Table 3D effects 2"/>
    <w:lsdException w:qFormat="1" w:uiPriority="99" w:name="Table 3D effects 3"/>
    <w:lsdException w:qFormat="1" w:uiPriority="99" w:name="Table Contemporary"/>
    <w:lsdException w:qFormat="1" w:uiPriority="99" w:name="Table Elegant"/>
    <w:lsdException w:qFormat="1" w:uiPriority="99" w:name="Table Professional"/>
    <w:lsdException w:qFormat="1" w:uiPriority="99" w:name="Table Subtle 1"/>
    <w:lsdException w:qFormat="1" w:uiPriority="99"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nhideWhenUsed="0"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after="200" w:line="276" w:lineRule="auto"/>
    </w:pPr>
    <w:rPr>
      <w:rFonts w:ascii="Times New Roman" w:hAnsi="Calibri" w:eastAsia="Times New Roman" w:cs="Times New Roman"/>
      <w:sz w:val="22"/>
      <w:lang w:val="en-US" w:eastAsia="en-US" w:bidi="ar-SA"/>
    </w:rPr>
  </w:style>
  <w:style w:type="paragraph" w:styleId="2">
    <w:name w:val="heading 1"/>
    <w:basedOn w:val="3"/>
    <w:next w:val="3"/>
    <w:link w:val="36"/>
    <w:unhideWhenUsed/>
    <w:qFormat/>
    <w:uiPriority w:val="99"/>
    <w:pPr>
      <w:outlineLvl w:val="0"/>
    </w:pPr>
  </w:style>
  <w:style w:type="paragraph" w:styleId="4">
    <w:name w:val="heading 2"/>
    <w:basedOn w:val="3"/>
    <w:next w:val="3"/>
    <w:link w:val="151"/>
    <w:unhideWhenUsed/>
    <w:qFormat/>
    <w:uiPriority w:val="99"/>
    <w:pPr>
      <w:outlineLvl w:val="1"/>
    </w:pPr>
  </w:style>
  <w:style w:type="paragraph" w:styleId="5">
    <w:name w:val="heading 3"/>
    <w:basedOn w:val="3"/>
    <w:next w:val="3"/>
    <w:link w:val="128"/>
    <w:unhideWhenUsed/>
    <w:qFormat/>
    <w:uiPriority w:val="99"/>
    <w:pPr>
      <w:outlineLvl w:val="2"/>
    </w:pPr>
  </w:style>
  <w:style w:type="paragraph" w:styleId="6">
    <w:name w:val="heading 4"/>
    <w:basedOn w:val="3"/>
    <w:next w:val="3"/>
    <w:link w:val="93"/>
    <w:unhideWhenUsed/>
    <w:qFormat/>
    <w:uiPriority w:val="99"/>
    <w:pPr>
      <w:outlineLvl w:val="3"/>
    </w:pPr>
  </w:style>
  <w:style w:type="paragraph" w:styleId="7">
    <w:name w:val="heading 5"/>
    <w:basedOn w:val="3"/>
    <w:next w:val="3"/>
    <w:link w:val="112"/>
    <w:unhideWhenUsed/>
    <w:qFormat/>
    <w:uiPriority w:val="99"/>
    <w:pPr>
      <w:outlineLvl w:val="4"/>
    </w:pPr>
  </w:style>
  <w:style w:type="paragraph" w:styleId="8">
    <w:name w:val="heading 6"/>
    <w:basedOn w:val="3"/>
    <w:next w:val="3"/>
    <w:link w:val="68"/>
    <w:unhideWhenUsed/>
    <w:qFormat/>
    <w:uiPriority w:val="99"/>
    <w:pPr>
      <w:outlineLvl w:val="5"/>
    </w:pPr>
  </w:style>
  <w:style w:type="paragraph" w:styleId="9">
    <w:name w:val="heading 7"/>
    <w:basedOn w:val="3"/>
    <w:next w:val="3"/>
    <w:link w:val="57"/>
    <w:unhideWhenUsed/>
    <w:qFormat/>
    <w:uiPriority w:val="99"/>
    <w:pPr>
      <w:outlineLvl w:val="6"/>
    </w:pPr>
  </w:style>
  <w:style w:type="character" w:default="1" w:styleId="16">
    <w:name w:val="Default Paragraph Font"/>
    <w:semiHidden/>
    <w:unhideWhenUsed/>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customStyle="1" w:styleId="3">
    <w:name w:val="WW-Default"/>
    <w:unhideWhenUsed/>
    <w:uiPriority w:val="99"/>
    <w:pPr>
      <w:widowControl w:val="0"/>
      <w:autoSpaceDE w:val="0"/>
      <w:autoSpaceDN w:val="0"/>
      <w:adjustRightInd w:val="0"/>
      <w:spacing w:after="200" w:line="276" w:lineRule="auto"/>
    </w:pPr>
    <w:rPr>
      <w:rFonts w:ascii="Times New Roman" w:hAnsi="Times New Roman" w:eastAsia="Times New Roman" w:cs="Times New Roman"/>
      <w:sz w:val="24"/>
      <w:lang w:val="en-US" w:eastAsia="en-US" w:bidi="ar-SA"/>
    </w:rPr>
  </w:style>
  <w:style w:type="paragraph" w:styleId="10">
    <w:name w:val="Balloon Text"/>
    <w:basedOn w:val="1"/>
    <w:link w:val="204"/>
    <w:qFormat/>
    <w:uiPriority w:val="99"/>
    <w:pPr>
      <w:spacing w:after="0" w:line="240" w:lineRule="auto"/>
    </w:pPr>
    <w:rPr>
      <w:rFonts w:ascii="Tahoma" w:hAnsi="Tahoma" w:cs="Tahoma"/>
      <w:sz w:val="16"/>
      <w:szCs w:val="16"/>
    </w:rPr>
  </w:style>
  <w:style w:type="paragraph" w:styleId="11">
    <w:name w:val="caption"/>
    <w:basedOn w:val="3"/>
    <w:next w:val="1"/>
    <w:unhideWhenUsed/>
    <w:qFormat/>
    <w:uiPriority w:val="99"/>
    <w:pPr>
      <w:spacing w:before="120" w:after="120"/>
    </w:pPr>
    <w:rPr>
      <w:rFonts w:hAnsi="Mangal"/>
      <w:i/>
    </w:rPr>
  </w:style>
  <w:style w:type="paragraph" w:styleId="12">
    <w:name w:val="footer"/>
    <w:basedOn w:val="1"/>
    <w:link w:val="203"/>
    <w:qFormat/>
    <w:uiPriority w:val="99"/>
    <w:pPr>
      <w:tabs>
        <w:tab w:val="center" w:pos="4680"/>
        <w:tab w:val="right" w:pos="9360"/>
      </w:tabs>
      <w:spacing w:after="0" w:line="240" w:lineRule="auto"/>
    </w:pPr>
  </w:style>
  <w:style w:type="paragraph" w:styleId="13">
    <w:name w:val="header"/>
    <w:basedOn w:val="1"/>
    <w:link w:val="202"/>
    <w:qFormat/>
    <w:uiPriority w:val="99"/>
    <w:pPr>
      <w:tabs>
        <w:tab w:val="center" w:pos="4680"/>
        <w:tab w:val="right" w:pos="9360"/>
      </w:tabs>
      <w:spacing w:after="0" w:line="240" w:lineRule="auto"/>
    </w:pPr>
  </w:style>
  <w:style w:type="paragraph" w:styleId="14">
    <w:name w:val="List"/>
    <w:basedOn w:val="15"/>
    <w:unhideWhenUsed/>
    <w:uiPriority w:val="99"/>
    <w:rPr>
      <w:rFonts w:hAnsi="Mangal"/>
    </w:rPr>
  </w:style>
  <w:style w:type="paragraph" w:customStyle="1" w:styleId="15">
    <w:name w:val="Text body"/>
    <w:basedOn w:val="3"/>
    <w:unhideWhenUsed/>
    <w:uiPriority w:val="99"/>
    <w:pPr>
      <w:spacing w:after="120"/>
    </w:pPr>
  </w:style>
  <w:style w:type="character" w:styleId="17">
    <w:name w:val="Strong"/>
    <w:basedOn w:val="16"/>
    <w:unhideWhenUsed/>
    <w:qFormat/>
    <w:uiPriority w:val="22"/>
    <w:rPr>
      <w:rFonts w:hint="default" w:ascii="Times New Roman" w:hAnsi="Times New Roman" w:eastAsia="SimSun"/>
      <w:b/>
      <w:sz w:val="24"/>
    </w:rPr>
  </w:style>
  <w:style w:type="paragraph" w:customStyle="1" w:styleId="19">
    <w:name w:val="line_ht-30"/>
    <w:basedOn w:val="1"/>
    <w:unhideWhenUsed/>
    <w:uiPriority w:val="0"/>
    <w:pPr>
      <w:spacing w:before="100" w:beforeAutospacing="1" w:after="100" w:afterAutospacing="1" w:line="240" w:lineRule="auto"/>
    </w:pPr>
    <w:rPr>
      <w:sz w:val="24"/>
    </w:rPr>
  </w:style>
  <w:style w:type="paragraph" w:customStyle="1" w:styleId="20">
    <w:name w:val="Heading"/>
    <w:basedOn w:val="3"/>
    <w:next w:val="15"/>
    <w:unhideWhenUsed/>
    <w:uiPriority w:val="99"/>
    <w:pPr>
      <w:keepNext/>
      <w:spacing w:before="240" w:after="120"/>
    </w:pPr>
    <w:rPr>
      <w:rFonts w:hint="eastAsia" w:ascii="Arial" w:hAnsi="Mangal" w:eastAsia="Microsoft YaHei"/>
      <w:sz w:val="28"/>
    </w:rPr>
  </w:style>
  <w:style w:type="paragraph" w:customStyle="1" w:styleId="21">
    <w:name w:val="Table Contents"/>
    <w:basedOn w:val="3"/>
    <w:unhideWhenUsed/>
    <w:uiPriority w:val="99"/>
  </w:style>
  <w:style w:type="paragraph" w:customStyle="1" w:styleId="22">
    <w:name w:val="Index"/>
    <w:basedOn w:val="3"/>
    <w:unhideWhenUsed/>
    <w:uiPriority w:val="99"/>
    <w:rPr>
      <w:rFonts w:hAnsi="Mangal"/>
    </w:rPr>
  </w:style>
  <w:style w:type="paragraph" w:customStyle="1" w:styleId="23">
    <w:name w:val="Default"/>
    <w:unhideWhenUsed/>
    <w:uiPriority w:val="0"/>
    <w:pPr>
      <w:widowControl w:val="0"/>
      <w:autoSpaceDN w:val="0"/>
      <w:adjustRightInd w:val="0"/>
      <w:spacing w:after="200" w:line="276" w:lineRule="auto"/>
    </w:pPr>
    <w:rPr>
      <w:rFonts w:ascii="Times New Roman" w:hAnsi="Calibri" w:eastAsia="Times New Roman" w:cs="Times New Roman"/>
      <w:sz w:val="22"/>
      <w:lang w:val="en-US" w:eastAsia="en-US" w:bidi="ar-SA"/>
    </w:rPr>
  </w:style>
  <w:style w:type="paragraph" w:customStyle="1" w:styleId="24">
    <w:name w:val="Table Heading"/>
    <w:basedOn w:val="21"/>
    <w:unhideWhenUsed/>
    <w:uiPriority w:val="99"/>
    <w:pPr>
      <w:jc w:val="center"/>
    </w:pPr>
    <w:rPr>
      <w:b/>
    </w:rPr>
  </w:style>
  <w:style w:type="character" w:customStyle="1" w:styleId="25">
    <w:name w:val="RTF_Num 18 5"/>
    <w:unhideWhenUsed/>
    <w:uiPriority w:val="99"/>
    <w:rPr>
      <w:rFonts w:hint="default"/>
      <w:sz w:val="24"/>
    </w:rPr>
  </w:style>
  <w:style w:type="character" w:customStyle="1" w:styleId="26">
    <w:name w:val="RTF_Num 14 5"/>
    <w:unhideWhenUsed/>
    <w:uiPriority w:val="99"/>
    <w:rPr>
      <w:rFonts w:hint="default"/>
      <w:sz w:val="24"/>
    </w:rPr>
  </w:style>
  <w:style w:type="character" w:customStyle="1" w:styleId="27">
    <w:name w:val="RTF_Num 8 2"/>
    <w:unhideWhenUsed/>
    <w:uiPriority w:val="99"/>
    <w:rPr>
      <w:rFonts w:hint="default"/>
      <w:sz w:val="24"/>
    </w:rPr>
  </w:style>
  <w:style w:type="character" w:customStyle="1" w:styleId="28">
    <w:name w:val="RTF_Num 4 4"/>
    <w:unhideWhenUsed/>
    <w:uiPriority w:val="99"/>
    <w:rPr>
      <w:rFonts w:hint="default"/>
      <w:sz w:val="24"/>
    </w:rPr>
  </w:style>
  <w:style w:type="character" w:customStyle="1" w:styleId="29">
    <w:name w:val="RTF_Num 17 7"/>
    <w:unhideWhenUsed/>
    <w:uiPriority w:val="99"/>
    <w:rPr>
      <w:rFonts w:hint="default"/>
      <w:sz w:val="24"/>
    </w:rPr>
  </w:style>
  <w:style w:type="character" w:customStyle="1" w:styleId="30">
    <w:name w:val="RTF_Num 10 6"/>
    <w:unhideWhenUsed/>
    <w:uiPriority w:val="99"/>
    <w:rPr>
      <w:rFonts w:hint="default"/>
      <w:sz w:val="24"/>
    </w:rPr>
  </w:style>
  <w:style w:type="character" w:customStyle="1" w:styleId="31">
    <w:name w:val="RTF_Num 6 7"/>
    <w:unhideWhenUsed/>
    <w:uiPriority w:val="99"/>
    <w:rPr>
      <w:rFonts w:hint="default"/>
      <w:sz w:val="24"/>
    </w:rPr>
  </w:style>
  <w:style w:type="character" w:customStyle="1" w:styleId="32">
    <w:name w:val="RTF_Num 3 1"/>
    <w:unhideWhenUsed/>
    <w:uiPriority w:val="99"/>
    <w:rPr>
      <w:rFonts w:hint="default" w:ascii="Times New Roman" w:hAnsi="Times New Roman" w:eastAsia="Times New Roman"/>
      <w:sz w:val="24"/>
    </w:rPr>
  </w:style>
  <w:style w:type="character" w:customStyle="1" w:styleId="33">
    <w:name w:val="RTF_Num 17 3"/>
    <w:unhideWhenUsed/>
    <w:uiPriority w:val="99"/>
    <w:rPr>
      <w:rFonts w:hint="default"/>
      <w:sz w:val="24"/>
    </w:rPr>
  </w:style>
  <w:style w:type="character" w:customStyle="1" w:styleId="34">
    <w:name w:val="RTF_Num 11 2"/>
    <w:unhideWhenUsed/>
    <w:uiPriority w:val="99"/>
    <w:rPr>
      <w:rFonts w:hint="default"/>
      <w:sz w:val="24"/>
    </w:rPr>
  </w:style>
  <w:style w:type="character" w:customStyle="1" w:styleId="35">
    <w:name w:val="RTF_Num 6 6"/>
    <w:unhideWhenUsed/>
    <w:uiPriority w:val="99"/>
    <w:rPr>
      <w:rFonts w:hint="default"/>
      <w:sz w:val="24"/>
    </w:rPr>
  </w:style>
  <w:style w:type="character" w:customStyle="1" w:styleId="36">
    <w:name w:val="Heading 1 Char"/>
    <w:basedOn w:val="16"/>
    <w:link w:val="2"/>
    <w:unhideWhenUsed/>
    <w:locked/>
    <w:uiPriority w:val="9"/>
    <w:rPr>
      <w:rFonts w:hint="default" w:ascii="Times New Roman" w:hAnsi="Cambria" w:eastAsia="Times New Roman"/>
      <w:b/>
      <w:kern w:val="32"/>
      <w:sz w:val="32"/>
    </w:rPr>
  </w:style>
  <w:style w:type="character" w:customStyle="1" w:styleId="37">
    <w:name w:val="RTF_Num 17 6"/>
    <w:unhideWhenUsed/>
    <w:uiPriority w:val="99"/>
    <w:rPr>
      <w:rFonts w:hint="default"/>
      <w:sz w:val="24"/>
    </w:rPr>
  </w:style>
  <w:style w:type="character" w:customStyle="1" w:styleId="38">
    <w:name w:val="Heading 1 Char1"/>
    <w:basedOn w:val="16"/>
    <w:unhideWhenUsed/>
    <w:uiPriority w:val="99"/>
    <w:rPr>
      <w:rFonts w:hint="default" w:ascii="Cambria" w:hAnsi="Times New Roman" w:eastAsia="SimSun"/>
      <w:b/>
      <w:kern w:val="1"/>
      <w:sz w:val="32"/>
    </w:rPr>
  </w:style>
  <w:style w:type="character" w:customStyle="1" w:styleId="39">
    <w:name w:val="RTF_Num 14 4"/>
    <w:unhideWhenUsed/>
    <w:uiPriority w:val="99"/>
    <w:rPr>
      <w:rFonts w:hint="default"/>
      <w:sz w:val="24"/>
    </w:rPr>
  </w:style>
  <w:style w:type="character" w:customStyle="1" w:styleId="40">
    <w:name w:val="RTF_Num 10 2"/>
    <w:unhideWhenUsed/>
    <w:uiPriority w:val="99"/>
    <w:rPr>
      <w:rFonts w:hint="default"/>
      <w:sz w:val="24"/>
    </w:rPr>
  </w:style>
  <w:style w:type="character" w:customStyle="1" w:styleId="41">
    <w:name w:val="RTF_Num 19 2"/>
    <w:unhideWhenUsed/>
    <w:uiPriority w:val="99"/>
    <w:rPr>
      <w:rFonts w:hint="default"/>
      <w:sz w:val="24"/>
    </w:rPr>
  </w:style>
  <w:style w:type="character" w:customStyle="1" w:styleId="42">
    <w:name w:val="RTF_Num 8 3"/>
    <w:unhideWhenUsed/>
    <w:uiPriority w:val="99"/>
    <w:rPr>
      <w:rFonts w:hint="default"/>
      <w:sz w:val="24"/>
    </w:rPr>
  </w:style>
  <w:style w:type="character" w:customStyle="1" w:styleId="43">
    <w:name w:val="RTF_Num 4 6"/>
    <w:unhideWhenUsed/>
    <w:uiPriority w:val="99"/>
    <w:rPr>
      <w:rFonts w:hint="default"/>
      <w:sz w:val="24"/>
    </w:rPr>
  </w:style>
  <w:style w:type="character" w:customStyle="1" w:styleId="44">
    <w:name w:val="RTF_Num 11 4"/>
    <w:unhideWhenUsed/>
    <w:uiPriority w:val="99"/>
    <w:rPr>
      <w:rFonts w:hint="default"/>
      <w:sz w:val="24"/>
    </w:rPr>
  </w:style>
  <w:style w:type="character" w:customStyle="1" w:styleId="45">
    <w:name w:val="RTF_Num 7 3"/>
    <w:unhideWhenUsed/>
    <w:uiPriority w:val="99"/>
    <w:rPr>
      <w:rFonts w:hint="default"/>
      <w:sz w:val="24"/>
    </w:rPr>
  </w:style>
  <w:style w:type="character" w:customStyle="1" w:styleId="46">
    <w:name w:val="RTF_Num 3 3"/>
    <w:unhideWhenUsed/>
    <w:uiPriority w:val="99"/>
    <w:rPr>
      <w:rFonts w:hint="default"/>
      <w:sz w:val="24"/>
    </w:rPr>
  </w:style>
  <w:style w:type="character" w:customStyle="1" w:styleId="47">
    <w:name w:val="RTF_Num 15 6"/>
    <w:unhideWhenUsed/>
    <w:uiPriority w:val="99"/>
    <w:rPr>
      <w:rFonts w:hint="default"/>
      <w:sz w:val="24"/>
    </w:rPr>
  </w:style>
  <w:style w:type="character" w:customStyle="1" w:styleId="48">
    <w:name w:val="RTF_Num 2 9"/>
    <w:unhideWhenUsed/>
    <w:uiPriority w:val="99"/>
    <w:rPr>
      <w:rFonts w:hint="default"/>
      <w:sz w:val="24"/>
    </w:rPr>
  </w:style>
  <w:style w:type="character" w:customStyle="1" w:styleId="49">
    <w:name w:val="RTF_Num 2 7"/>
    <w:unhideWhenUsed/>
    <w:uiPriority w:val="99"/>
    <w:rPr>
      <w:rFonts w:hint="default"/>
      <w:sz w:val="24"/>
    </w:rPr>
  </w:style>
  <w:style w:type="character" w:customStyle="1" w:styleId="50">
    <w:name w:val="RTF_Num 18 4"/>
    <w:unhideWhenUsed/>
    <w:uiPriority w:val="99"/>
    <w:rPr>
      <w:rFonts w:hint="default"/>
      <w:sz w:val="24"/>
    </w:rPr>
  </w:style>
  <w:style w:type="character" w:customStyle="1" w:styleId="51">
    <w:name w:val="RTF_Num 13 3"/>
    <w:unhideWhenUsed/>
    <w:uiPriority w:val="99"/>
    <w:rPr>
      <w:rFonts w:hint="default"/>
      <w:sz w:val="24"/>
    </w:rPr>
  </w:style>
  <w:style w:type="character" w:customStyle="1" w:styleId="52">
    <w:name w:val="RTF_Num 17 8"/>
    <w:unhideWhenUsed/>
    <w:uiPriority w:val="99"/>
    <w:rPr>
      <w:rFonts w:hint="default"/>
      <w:sz w:val="24"/>
    </w:rPr>
  </w:style>
  <w:style w:type="character" w:customStyle="1" w:styleId="53">
    <w:name w:val="RTF_Num 12 2"/>
    <w:unhideWhenUsed/>
    <w:uiPriority w:val="99"/>
    <w:rPr>
      <w:rFonts w:hint="default"/>
      <w:sz w:val="24"/>
    </w:rPr>
  </w:style>
  <w:style w:type="character" w:customStyle="1" w:styleId="54">
    <w:name w:val="RTF_Num 6 1"/>
    <w:unhideWhenUsed/>
    <w:uiPriority w:val="99"/>
    <w:rPr>
      <w:rFonts w:hint="default" w:ascii="Arial" w:hAnsi="Times New Roman" w:eastAsia="SimSun"/>
      <w:sz w:val="24"/>
    </w:rPr>
  </w:style>
  <w:style w:type="character" w:customStyle="1" w:styleId="55">
    <w:name w:val="RTF_Num 15 7"/>
    <w:unhideWhenUsed/>
    <w:uiPriority w:val="99"/>
    <w:rPr>
      <w:rFonts w:hint="default"/>
      <w:sz w:val="24"/>
    </w:rPr>
  </w:style>
  <w:style w:type="character" w:customStyle="1" w:styleId="56">
    <w:name w:val="RTF_Num 10 4"/>
    <w:unhideWhenUsed/>
    <w:uiPriority w:val="99"/>
    <w:rPr>
      <w:rFonts w:hint="default"/>
      <w:sz w:val="24"/>
    </w:rPr>
  </w:style>
  <w:style w:type="character" w:customStyle="1" w:styleId="57">
    <w:name w:val="Heading 7 Char"/>
    <w:basedOn w:val="16"/>
    <w:link w:val="9"/>
    <w:unhideWhenUsed/>
    <w:locked/>
    <w:uiPriority w:val="9"/>
    <w:rPr>
      <w:rFonts w:hint="default" w:ascii="Times New Roman" w:hAnsi="Times New Roman" w:eastAsia="SimSun"/>
      <w:sz w:val="24"/>
    </w:rPr>
  </w:style>
  <w:style w:type="character" w:customStyle="1" w:styleId="58">
    <w:name w:val="RTF_Num 5 8"/>
    <w:unhideWhenUsed/>
    <w:uiPriority w:val="99"/>
    <w:rPr>
      <w:rFonts w:hint="default"/>
      <w:sz w:val="24"/>
    </w:rPr>
  </w:style>
  <w:style w:type="character" w:customStyle="1" w:styleId="59">
    <w:name w:val="Heading 4 Char1"/>
    <w:basedOn w:val="16"/>
    <w:unhideWhenUsed/>
    <w:uiPriority w:val="99"/>
    <w:rPr>
      <w:rFonts w:hint="default" w:ascii="Times New Roman" w:hAnsi="Times New Roman" w:eastAsia="SimSun"/>
      <w:b/>
      <w:sz w:val="24"/>
    </w:rPr>
  </w:style>
  <w:style w:type="character" w:customStyle="1" w:styleId="60">
    <w:name w:val="RTF_Num 13 7"/>
    <w:unhideWhenUsed/>
    <w:uiPriority w:val="99"/>
    <w:rPr>
      <w:rFonts w:hint="default"/>
      <w:sz w:val="24"/>
    </w:rPr>
  </w:style>
  <w:style w:type="character" w:customStyle="1" w:styleId="61">
    <w:name w:val="RTF_Num 5 6"/>
    <w:unhideWhenUsed/>
    <w:uiPriority w:val="99"/>
    <w:rPr>
      <w:rFonts w:hint="default"/>
      <w:sz w:val="24"/>
    </w:rPr>
  </w:style>
  <w:style w:type="character" w:customStyle="1" w:styleId="62">
    <w:name w:val="RTF_Num 4 5"/>
    <w:unhideWhenUsed/>
    <w:uiPriority w:val="99"/>
    <w:rPr>
      <w:rFonts w:hint="default"/>
      <w:sz w:val="24"/>
    </w:rPr>
  </w:style>
  <w:style w:type="character" w:customStyle="1" w:styleId="63">
    <w:name w:val="RTF_Num 18 9"/>
    <w:unhideWhenUsed/>
    <w:uiPriority w:val="99"/>
    <w:rPr>
      <w:rFonts w:hint="default"/>
      <w:sz w:val="24"/>
    </w:rPr>
  </w:style>
  <w:style w:type="character" w:customStyle="1" w:styleId="64">
    <w:name w:val="RTF_Num 4 3"/>
    <w:unhideWhenUsed/>
    <w:uiPriority w:val="99"/>
    <w:rPr>
      <w:rFonts w:hint="default"/>
      <w:sz w:val="24"/>
    </w:rPr>
  </w:style>
  <w:style w:type="character" w:customStyle="1" w:styleId="65">
    <w:name w:val="RTF_Num 16 1"/>
    <w:unhideWhenUsed/>
    <w:uiPriority w:val="99"/>
    <w:rPr>
      <w:rFonts w:hint="default" w:ascii="Times New Roman" w:hAnsi="Times New Roman" w:eastAsia="Times New Roman"/>
      <w:sz w:val="24"/>
    </w:rPr>
  </w:style>
  <w:style w:type="character" w:customStyle="1" w:styleId="66">
    <w:name w:val="RTF_Num 10 3"/>
    <w:unhideWhenUsed/>
    <w:uiPriority w:val="99"/>
    <w:rPr>
      <w:rFonts w:hint="default"/>
      <w:sz w:val="24"/>
    </w:rPr>
  </w:style>
  <w:style w:type="character" w:customStyle="1" w:styleId="67">
    <w:name w:val="RTF_Num 6 9"/>
    <w:unhideWhenUsed/>
    <w:uiPriority w:val="99"/>
    <w:rPr>
      <w:rFonts w:hint="default"/>
      <w:sz w:val="24"/>
    </w:rPr>
  </w:style>
  <w:style w:type="character" w:customStyle="1" w:styleId="68">
    <w:name w:val="Heading 6 Char"/>
    <w:basedOn w:val="16"/>
    <w:link w:val="8"/>
    <w:unhideWhenUsed/>
    <w:locked/>
    <w:uiPriority w:val="9"/>
    <w:rPr>
      <w:rFonts w:hint="default" w:ascii="Times New Roman" w:hAnsi="Times New Roman" w:eastAsia="SimSun"/>
      <w:b/>
      <w:sz w:val="24"/>
    </w:rPr>
  </w:style>
  <w:style w:type="character" w:customStyle="1" w:styleId="69">
    <w:name w:val="RTF_Num 18 2"/>
    <w:unhideWhenUsed/>
    <w:uiPriority w:val="99"/>
    <w:rPr>
      <w:rFonts w:hint="default"/>
      <w:sz w:val="24"/>
    </w:rPr>
  </w:style>
  <w:style w:type="character" w:customStyle="1" w:styleId="70">
    <w:name w:val="RTF_Num 14 3"/>
    <w:unhideWhenUsed/>
    <w:uiPriority w:val="99"/>
    <w:rPr>
      <w:rFonts w:hint="default"/>
      <w:sz w:val="24"/>
    </w:rPr>
  </w:style>
  <w:style w:type="character" w:customStyle="1" w:styleId="71">
    <w:name w:val="RTF_Num 8 4"/>
    <w:unhideWhenUsed/>
    <w:uiPriority w:val="99"/>
    <w:rPr>
      <w:rFonts w:hint="default"/>
      <w:sz w:val="24"/>
    </w:rPr>
  </w:style>
  <w:style w:type="character" w:customStyle="1" w:styleId="72">
    <w:name w:val="RTF_Num 18 6"/>
    <w:unhideWhenUsed/>
    <w:uiPriority w:val="99"/>
    <w:rPr>
      <w:rFonts w:hint="default"/>
      <w:sz w:val="24"/>
    </w:rPr>
  </w:style>
  <w:style w:type="character" w:customStyle="1" w:styleId="73">
    <w:name w:val="RTF_Num 12 9"/>
    <w:unhideWhenUsed/>
    <w:uiPriority w:val="99"/>
    <w:rPr>
      <w:rFonts w:hint="default"/>
      <w:sz w:val="24"/>
    </w:rPr>
  </w:style>
  <w:style w:type="character" w:customStyle="1" w:styleId="74">
    <w:name w:val="RTF_Num 5 4"/>
    <w:unhideWhenUsed/>
    <w:uiPriority w:val="99"/>
    <w:rPr>
      <w:rFonts w:hint="default"/>
      <w:sz w:val="24"/>
    </w:rPr>
  </w:style>
  <w:style w:type="character" w:customStyle="1" w:styleId="75">
    <w:name w:val="Heading 2 Char1"/>
    <w:basedOn w:val="16"/>
    <w:unhideWhenUsed/>
    <w:uiPriority w:val="99"/>
    <w:rPr>
      <w:rFonts w:hint="default" w:ascii="Cambria" w:hAnsi="Times New Roman" w:eastAsia="SimSun"/>
      <w:b/>
      <w:i/>
      <w:sz w:val="28"/>
    </w:rPr>
  </w:style>
  <w:style w:type="character" w:customStyle="1" w:styleId="76">
    <w:name w:val="RTF_Num 12 7"/>
    <w:unhideWhenUsed/>
    <w:uiPriority w:val="99"/>
    <w:rPr>
      <w:rFonts w:hint="default"/>
      <w:sz w:val="24"/>
    </w:rPr>
  </w:style>
  <w:style w:type="character" w:customStyle="1" w:styleId="77">
    <w:name w:val="RTF_Num 8 6"/>
    <w:unhideWhenUsed/>
    <w:uiPriority w:val="99"/>
    <w:rPr>
      <w:rFonts w:hint="default"/>
      <w:sz w:val="24"/>
    </w:rPr>
  </w:style>
  <w:style w:type="character" w:customStyle="1" w:styleId="78">
    <w:name w:val="RTF_Num 4 7"/>
    <w:unhideWhenUsed/>
    <w:uiPriority w:val="99"/>
    <w:rPr>
      <w:rFonts w:hint="default"/>
      <w:sz w:val="24"/>
    </w:rPr>
  </w:style>
  <w:style w:type="character" w:customStyle="1" w:styleId="79">
    <w:name w:val="RTF_Num 19 1"/>
    <w:unhideWhenUsed/>
    <w:uiPriority w:val="99"/>
    <w:rPr>
      <w:rFonts w:hint="default"/>
      <w:sz w:val="24"/>
    </w:rPr>
  </w:style>
  <w:style w:type="character" w:customStyle="1" w:styleId="80">
    <w:name w:val="RTF_Num 12 6"/>
    <w:unhideWhenUsed/>
    <w:uiPriority w:val="99"/>
    <w:rPr>
      <w:rFonts w:hint="default"/>
      <w:sz w:val="24"/>
    </w:rPr>
  </w:style>
  <w:style w:type="character" w:customStyle="1" w:styleId="81">
    <w:name w:val="RTF_Num 4 1"/>
    <w:unhideWhenUsed/>
    <w:uiPriority w:val="99"/>
    <w:rPr>
      <w:rFonts w:hint="default" w:ascii="Times New Roman" w:hAnsi="Times New Roman" w:eastAsia="Times New Roman"/>
      <w:sz w:val="24"/>
    </w:rPr>
  </w:style>
  <w:style w:type="character" w:customStyle="1" w:styleId="82">
    <w:name w:val="RTF_Num 19 9"/>
    <w:unhideWhenUsed/>
    <w:uiPriority w:val="99"/>
    <w:rPr>
      <w:rFonts w:hint="default"/>
      <w:sz w:val="24"/>
    </w:rPr>
  </w:style>
  <w:style w:type="character" w:customStyle="1" w:styleId="83">
    <w:name w:val="RTF_Num 14 7"/>
    <w:unhideWhenUsed/>
    <w:uiPriority w:val="99"/>
    <w:rPr>
      <w:rFonts w:hint="default"/>
      <w:sz w:val="24"/>
    </w:rPr>
  </w:style>
  <w:style w:type="character" w:customStyle="1" w:styleId="84">
    <w:name w:val="RTF_Num 3 7"/>
    <w:unhideWhenUsed/>
    <w:uiPriority w:val="99"/>
    <w:rPr>
      <w:rFonts w:hint="default"/>
      <w:sz w:val="24"/>
    </w:rPr>
  </w:style>
  <w:style w:type="character" w:customStyle="1" w:styleId="85">
    <w:name w:val="RTF_Num 16 5"/>
    <w:unhideWhenUsed/>
    <w:uiPriority w:val="99"/>
    <w:rPr>
      <w:rFonts w:hint="default"/>
      <w:sz w:val="24"/>
    </w:rPr>
  </w:style>
  <w:style w:type="character" w:customStyle="1" w:styleId="86">
    <w:name w:val="RTF_Num 12 4"/>
    <w:unhideWhenUsed/>
    <w:uiPriority w:val="99"/>
    <w:rPr>
      <w:rFonts w:hint="default"/>
      <w:sz w:val="24"/>
    </w:rPr>
  </w:style>
  <w:style w:type="character" w:customStyle="1" w:styleId="87">
    <w:name w:val="RTF_Num 7 6"/>
    <w:unhideWhenUsed/>
    <w:uiPriority w:val="99"/>
    <w:rPr>
      <w:rFonts w:hint="default"/>
      <w:sz w:val="24"/>
    </w:rPr>
  </w:style>
  <w:style w:type="character" w:customStyle="1" w:styleId="88">
    <w:name w:val="RTF_Num 3 5"/>
    <w:unhideWhenUsed/>
    <w:uiPriority w:val="99"/>
    <w:rPr>
      <w:rFonts w:hint="default"/>
      <w:sz w:val="24"/>
    </w:rPr>
  </w:style>
  <w:style w:type="character" w:customStyle="1" w:styleId="89">
    <w:name w:val="RTF_Num 17 5"/>
    <w:unhideWhenUsed/>
    <w:uiPriority w:val="99"/>
    <w:rPr>
      <w:rFonts w:hint="default"/>
      <w:sz w:val="24"/>
    </w:rPr>
  </w:style>
  <w:style w:type="character" w:customStyle="1" w:styleId="90">
    <w:name w:val="RTF_Num 2 1"/>
    <w:unhideWhenUsed/>
    <w:uiPriority w:val="99"/>
    <w:rPr>
      <w:rFonts w:hint="default" w:ascii="Arial" w:hAnsi="Times New Roman" w:eastAsia="SimSun"/>
      <w:sz w:val="24"/>
    </w:rPr>
  </w:style>
  <w:style w:type="character" w:customStyle="1" w:styleId="91">
    <w:name w:val="RTF_Num 16 9"/>
    <w:unhideWhenUsed/>
    <w:uiPriority w:val="99"/>
    <w:rPr>
      <w:rFonts w:hint="default"/>
      <w:sz w:val="24"/>
    </w:rPr>
  </w:style>
  <w:style w:type="character" w:customStyle="1" w:styleId="92">
    <w:name w:val="RTF_Num 6 8"/>
    <w:unhideWhenUsed/>
    <w:uiPriority w:val="99"/>
    <w:rPr>
      <w:rFonts w:hint="default"/>
      <w:sz w:val="24"/>
    </w:rPr>
  </w:style>
  <w:style w:type="character" w:customStyle="1" w:styleId="93">
    <w:name w:val="Heading 4 Char"/>
    <w:basedOn w:val="16"/>
    <w:link w:val="6"/>
    <w:unhideWhenUsed/>
    <w:locked/>
    <w:uiPriority w:val="9"/>
    <w:rPr>
      <w:rFonts w:hint="default" w:ascii="Times New Roman" w:hAnsi="Times New Roman" w:eastAsia="SimSun"/>
      <w:b/>
      <w:sz w:val="28"/>
    </w:rPr>
  </w:style>
  <w:style w:type="character" w:customStyle="1" w:styleId="94">
    <w:name w:val="RTF_Num 18 1"/>
    <w:unhideWhenUsed/>
    <w:uiPriority w:val="99"/>
    <w:rPr>
      <w:rFonts w:hint="default" w:ascii="Times New Roman" w:hAnsi="Times New Roman" w:eastAsia="Times New Roman"/>
      <w:sz w:val="24"/>
    </w:rPr>
  </w:style>
  <w:style w:type="character" w:customStyle="1" w:styleId="95">
    <w:name w:val="RTF_Num 5 3"/>
    <w:unhideWhenUsed/>
    <w:uiPriority w:val="99"/>
    <w:rPr>
      <w:rFonts w:hint="default"/>
      <w:sz w:val="24"/>
    </w:rPr>
  </w:style>
  <w:style w:type="character" w:customStyle="1" w:styleId="96">
    <w:name w:val="RTF_Num 19 5"/>
    <w:unhideWhenUsed/>
    <w:uiPriority w:val="99"/>
    <w:rPr>
      <w:rFonts w:hint="default"/>
      <w:sz w:val="24"/>
    </w:rPr>
  </w:style>
  <w:style w:type="character" w:customStyle="1" w:styleId="97">
    <w:name w:val="RTF_Num 13 4"/>
    <w:unhideWhenUsed/>
    <w:uiPriority w:val="99"/>
    <w:rPr>
      <w:rFonts w:hint="default"/>
      <w:sz w:val="24"/>
    </w:rPr>
  </w:style>
  <w:style w:type="character" w:customStyle="1" w:styleId="98">
    <w:name w:val="RTF_Num 8 7"/>
    <w:unhideWhenUsed/>
    <w:uiPriority w:val="99"/>
    <w:rPr>
      <w:rFonts w:hint="default"/>
      <w:sz w:val="24"/>
    </w:rPr>
  </w:style>
  <w:style w:type="character" w:customStyle="1" w:styleId="99">
    <w:name w:val="RTF_Num 4 2"/>
    <w:unhideWhenUsed/>
    <w:uiPriority w:val="99"/>
    <w:rPr>
      <w:rFonts w:hint="default"/>
      <w:sz w:val="24"/>
    </w:rPr>
  </w:style>
  <w:style w:type="character" w:customStyle="1" w:styleId="100">
    <w:name w:val="RTF_Num 17 4"/>
    <w:unhideWhenUsed/>
    <w:uiPriority w:val="99"/>
    <w:rPr>
      <w:rFonts w:hint="default"/>
      <w:sz w:val="24"/>
    </w:rPr>
  </w:style>
  <w:style w:type="character" w:customStyle="1" w:styleId="101">
    <w:name w:val="RTF_Num 7 4"/>
    <w:unhideWhenUsed/>
    <w:uiPriority w:val="99"/>
    <w:rPr>
      <w:rFonts w:hint="default"/>
      <w:sz w:val="24"/>
    </w:rPr>
  </w:style>
  <w:style w:type="character" w:customStyle="1" w:styleId="102">
    <w:name w:val="RTF_Num 3 4"/>
    <w:unhideWhenUsed/>
    <w:uiPriority w:val="99"/>
    <w:rPr>
      <w:rFonts w:hint="default"/>
      <w:sz w:val="24"/>
    </w:rPr>
  </w:style>
  <w:style w:type="character" w:customStyle="1" w:styleId="103">
    <w:name w:val="RTF_Num 16 4"/>
    <w:unhideWhenUsed/>
    <w:uiPriority w:val="99"/>
    <w:rPr>
      <w:rFonts w:hint="default"/>
      <w:sz w:val="24"/>
    </w:rPr>
  </w:style>
  <w:style w:type="character" w:customStyle="1" w:styleId="104">
    <w:name w:val="RTF_Num 12 3"/>
    <w:unhideWhenUsed/>
    <w:uiPriority w:val="99"/>
    <w:rPr>
      <w:rFonts w:hint="default"/>
      <w:sz w:val="24"/>
    </w:rPr>
  </w:style>
  <w:style w:type="character" w:customStyle="1" w:styleId="105">
    <w:name w:val="RTF_Num 7 5"/>
    <w:unhideWhenUsed/>
    <w:uiPriority w:val="99"/>
    <w:rPr>
      <w:rFonts w:hint="default"/>
      <w:sz w:val="24"/>
    </w:rPr>
  </w:style>
  <w:style w:type="character" w:customStyle="1" w:styleId="106">
    <w:name w:val="RTF_Num 3 2"/>
    <w:unhideWhenUsed/>
    <w:uiPriority w:val="99"/>
    <w:rPr>
      <w:rFonts w:hint="default"/>
      <w:sz w:val="24"/>
    </w:rPr>
  </w:style>
  <w:style w:type="character" w:customStyle="1" w:styleId="107">
    <w:name w:val="RTF_Num 17 1"/>
    <w:unhideWhenUsed/>
    <w:uiPriority w:val="99"/>
    <w:rPr>
      <w:rFonts w:hint="default" w:ascii="Times New Roman" w:hAnsi="Times New Roman" w:eastAsia="Times New Roman"/>
      <w:sz w:val="24"/>
    </w:rPr>
  </w:style>
  <w:style w:type="character" w:customStyle="1" w:styleId="108">
    <w:name w:val="RTF_Num 6 2"/>
    <w:unhideWhenUsed/>
    <w:uiPriority w:val="99"/>
    <w:rPr>
      <w:rFonts w:hint="default"/>
      <w:sz w:val="24"/>
    </w:rPr>
  </w:style>
  <w:style w:type="character" w:customStyle="1" w:styleId="109">
    <w:name w:val="RTF_Num 2 8"/>
    <w:unhideWhenUsed/>
    <w:uiPriority w:val="99"/>
    <w:rPr>
      <w:rFonts w:hint="default"/>
      <w:sz w:val="24"/>
    </w:rPr>
  </w:style>
  <w:style w:type="character" w:customStyle="1" w:styleId="110">
    <w:name w:val="RTF_Num 15 9"/>
    <w:unhideWhenUsed/>
    <w:uiPriority w:val="99"/>
    <w:rPr>
      <w:rFonts w:hint="default"/>
      <w:sz w:val="24"/>
    </w:rPr>
  </w:style>
  <w:style w:type="character" w:customStyle="1" w:styleId="111">
    <w:name w:val="RTF_Num 10 9"/>
    <w:unhideWhenUsed/>
    <w:uiPriority w:val="99"/>
    <w:rPr>
      <w:rFonts w:hint="default"/>
      <w:sz w:val="24"/>
    </w:rPr>
  </w:style>
  <w:style w:type="character" w:customStyle="1" w:styleId="112">
    <w:name w:val="Heading 5 Char"/>
    <w:basedOn w:val="16"/>
    <w:link w:val="7"/>
    <w:unhideWhenUsed/>
    <w:locked/>
    <w:uiPriority w:val="9"/>
    <w:rPr>
      <w:rFonts w:hint="default" w:ascii="Times New Roman" w:hAnsi="Times New Roman" w:eastAsia="SimSun"/>
      <w:b/>
      <w:i/>
      <w:sz w:val="26"/>
    </w:rPr>
  </w:style>
  <w:style w:type="character" w:customStyle="1" w:styleId="113">
    <w:name w:val="RTF_Num 14 9"/>
    <w:unhideWhenUsed/>
    <w:uiPriority w:val="99"/>
    <w:rPr>
      <w:rFonts w:hint="default"/>
      <w:sz w:val="24"/>
    </w:rPr>
  </w:style>
  <w:style w:type="character" w:customStyle="1" w:styleId="114">
    <w:name w:val="RTF_Num 5 9"/>
    <w:unhideWhenUsed/>
    <w:uiPriority w:val="99"/>
    <w:rPr>
      <w:rFonts w:hint="default"/>
      <w:sz w:val="24"/>
    </w:rPr>
  </w:style>
  <w:style w:type="character" w:customStyle="1" w:styleId="115">
    <w:name w:val="Heading 3 Char1"/>
    <w:basedOn w:val="16"/>
    <w:unhideWhenUsed/>
    <w:uiPriority w:val="99"/>
    <w:rPr>
      <w:rFonts w:hint="default" w:ascii="Cambria" w:hAnsi="Times New Roman" w:eastAsia="SimSun"/>
      <w:b/>
      <w:sz w:val="26"/>
    </w:rPr>
  </w:style>
  <w:style w:type="character" w:customStyle="1" w:styleId="116">
    <w:name w:val="RTF_Num 13 1"/>
    <w:unhideWhenUsed/>
    <w:uiPriority w:val="99"/>
    <w:rPr>
      <w:rFonts w:hint="default" w:ascii="Arial" w:hAnsi="Times New Roman" w:eastAsia="SimSun"/>
      <w:sz w:val="24"/>
    </w:rPr>
  </w:style>
  <w:style w:type="character" w:customStyle="1" w:styleId="117">
    <w:name w:val="RTF_Num 8 1"/>
    <w:unhideWhenUsed/>
    <w:uiPriority w:val="99"/>
    <w:rPr>
      <w:rFonts w:hint="default" w:ascii="Times New Roman" w:hAnsi="Times New Roman" w:eastAsia="Times New Roman"/>
      <w:sz w:val="24"/>
    </w:rPr>
  </w:style>
  <w:style w:type="character" w:customStyle="1" w:styleId="118">
    <w:name w:val="RTF_Num 5 5"/>
    <w:unhideWhenUsed/>
    <w:uiPriority w:val="99"/>
    <w:rPr>
      <w:rFonts w:hint="default"/>
      <w:sz w:val="24"/>
    </w:rPr>
  </w:style>
  <w:style w:type="character" w:customStyle="1" w:styleId="119">
    <w:name w:val="Heading 5 Char1"/>
    <w:basedOn w:val="16"/>
    <w:unhideWhenUsed/>
    <w:qFormat/>
    <w:uiPriority w:val="99"/>
    <w:rPr>
      <w:rFonts w:hint="default" w:ascii="Times New Roman" w:hAnsi="Times New Roman" w:eastAsia="SimSun"/>
      <w:b/>
      <w:i/>
      <w:sz w:val="24"/>
    </w:rPr>
  </w:style>
  <w:style w:type="character" w:customStyle="1" w:styleId="120">
    <w:name w:val="RTF_Num 13 8"/>
    <w:unhideWhenUsed/>
    <w:uiPriority w:val="99"/>
    <w:rPr>
      <w:rFonts w:hint="default"/>
      <w:sz w:val="24"/>
    </w:rPr>
  </w:style>
  <w:style w:type="character" w:customStyle="1" w:styleId="121">
    <w:name w:val="RTF_Num 8 9"/>
    <w:unhideWhenUsed/>
    <w:uiPriority w:val="99"/>
    <w:rPr>
      <w:rFonts w:hint="default"/>
      <w:sz w:val="24"/>
    </w:rPr>
  </w:style>
  <w:style w:type="character" w:customStyle="1" w:styleId="122">
    <w:name w:val="RTF_Num 4 9"/>
    <w:unhideWhenUsed/>
    <w:uiPriority w:val="99"/>
    <w:rPr>
      <w:rFonts w:hint="default"/>
      <w:sz w:val="24"/>
    </w:rPr>
  </w:style>
  <w:style w:type="character" w:customStyle="1" w:styleId="123">
    <w:name w:val="RTF_Num 16 2"/>
    <w:unhideWhenUsed/>
    <w:uiPriority w:val="99"/>
    <w:rPr>
      <w:rFonts w:hint="default"/>
      <w:sz w:val="24"/>
    </w:rPr>
  </w:style>
  <w:style w:type="character" w:customStyle="1" w:styleId="124">
    <w:name w:val="RTF_Num 11 9"/>
    <w:unhideWhenUsed/>
    <w:uiPriority w:val="99"/>
    <w:rPr>
      <w:rFonts w:hint="default"/>
      <w:sz w:val="24"/>
    </w:rPr>
  </w:style>
  <w:style w:type="character" w:customStyle="1" w:styleId="125">
    <w:name w:val="RTF_Num 2 6"/>
    <w:unhideWhenUsed/>
    <w:uiPriority w:val="99"/>
    <w:rPr>
      <w:rFonts w:hint="default"/>
      <w:sz w:val="24"/>
    </w:rPr>
  </w:style>
  <w:style w:type="character" w:customStyle="1" w:styleId="126">
    <w:name w:val="RTF_Num 19 3"/>
    <w:unhideWhenUsed/>
    <w:uiPriority w:val="99"/>
    <w:rPr>
      <w:rFonts w:hint="default"/>
      <w:sz w:val="24"/>
    </w:rPr>
  </w:style>
  <w:style w:type="character" w:customStyle="1" w:styleId="127">
    <w:name w:val="RTF_Num 9 7"/>
    <w:unhideWhenUsed/>
    <w:uiPriority w:val="99"/>
    <w:rPr>
      <w:rFonts w:hint="default"/>
      <w:sz w:val="24"/>
    </w:rPr>
  </w:style>
  <w:style w:type="character" w:customStyle="1" w:styleId="128">
    <w:name w:val="Heading 3 Char"/>
    <w:basedOn w:val="16"/>
    <w:link w:val="5"/>
    <w:unhideWhenUsed/>
    <w:locked/>
    <w:uiPriority w:val="9"/>
    <w:rPr>
      <w:rFonts w:hint="default" w:ascii="Times New Roman" w:hAnsi="Cambria" w:eastAsia="Times New Roman"/>
      <w:b/>
      <w:sz w:val="26"/>
    </w:rPr>
  </w:style>
  <w:style w:type="character" w:customStyle="1" w:styleId="129">
    <w:name w:val="Heading 6 Char1"/>
    <w:basedOn w:val="16"/>
    <w:unhideWhenUsed/>
    <w:uiPriority w:val="99"/>
    <w:rPr>
      <w:rFonts w:hint="default" w:ascii="Times New Roman" w:hAnsi="Times New Roman" w:eastAsia="SimSun"/>
      <w:b/>
      <w:sz w:val="24"/>
    </w:rPr>
  </w:style>
  <w:style w:type="character" w:customStyle="1" w:styleId="130">
    <w:name w:val="RTF_Num 14 1"/>
    <w:unhideWhenUsed/>
    <w:uiPriority w:val="99"/>
    <w:rPr>
      <w:rFonts w:hint="default" w:ascii="Arial" w:hAnsi="Times New Roman" w:eastAsia="SimSun"/>
      <w:sz w:val="24"/>
    </w:rPr>
  </w:style>
  <w:style w:type="character" w:customStyle="1" w:styleId="131">
    <w:name w:val="RTF_Num 8 5"/>
    <w:unhideWhenUsed/>
    <w:uiPriority w:val="99"/>
    <w:rPr>
      <w:rFonts w:hint="default"/>
      <w:sz w:val="24"/>
    </w:rPr>
  </w:style>
  <w:style w:type="character" w:customStyle="1" w:styleId="132">
    <w:name w:val="RTF_Num 5 7"/>
    <w:unhideWhenUsed/>
    <w:uiPriority w:val="99"/>
    <w:rPr>
      <w:rFonts w:hint="default"/>
      <w:sz w:val="24"/>
    </w:rPr>
  </w:style>
  <w:style w:type="character" w:customStyle="1" w:styleId="133">
    <w:name w:val="apple-converted-space"/>
    <w:basedOn w:val="16"/>
    <w:unhideWhenUsed/>
    <w:uiPriority w:val="0"/>
    <w:rPr>
      <w:rFonts w:hint="default" w:ascii="Times New Roman" w:hAnsi="Times New Roman" w:eastAsia="SimSun"/>
      <w:sz w:val="24"/>
    </w:rPr>
  </w:style>
  <w:style w:type="character" w:customStyle="1" w:styleId="134">
    <w:name w:val="RTF_Num 9 2"/>
    <w:unhideWhenUsed/>
    <w:uiPriority w:val="99"/>
    <w:rPr>
      <w:rFonts w:hint="default"/>
      <w:sz w:val="24"/>
    </w:rPr>
  </w:style>
  <w:style w:type="character" w:customStyle="1" w:styleId="135">
    <w:name w:val="RTF_Num 5 2"/>
    <w:unhideWhenUsed/>
    <w:uiPriority w:val="99"/>
    <w:rPr>
      <w:rFonts w:hint="default"/>
      <w:sz w:val="24"/>
    </w:rPr>
  </w:style>
  <w:style w:type="character" w:customStyle="1" w:styleId="136">
    <w:name w:val="RTF_Num 18 7"/>
    <w:unhideWhenUsed/>
    <w:uiPriority w:val="99"/>
    <w:rPr>
      <w:rFonts w:hint="default"/>
      <w:sz w:val="24"/>
    </w:rPr>
  </w:style>
  <w:style w:type="character" w:customStyle="1" w:styleId="137">
    <w:name w:val="RTF_Num 9 3"/>
    <w:unhideWhenUsed/>
    <w:uiPriority w:val="99"/>
    <w:rPr>
      <w:rFonts w:hint="default"/>
      <w:sz w:val="24"/>
    </w:rPr>
  </w:style>
  <w:style w:type="character" w:customStyle="1" w:styleId="138">
    <w:name w:val="RTF_Num 3 9"/>
    <w:unhideWhenUsed/>
    <w:uiPriority w:val="99"/>
    <w:rPr>
      <w:rFonts w:hint="default"/>
      <w:sz w:val="24"/>
    </w:rPr>
  </w:style>
  <w:style w:type="character" w:customStyle="1" w:styleId="139">
    <w:name w:val="RTF_Num 18 8"/>
    <w:unhideWhenUsed/>
    <w:uiPriority w:val="99"/>
    <w:rPr>
      <w:rFonts w:hint="default"/>
      <w:sz w:val="24"/>
    </w:rPr>
  </w:style>
  <w:style w:type="character" w:customStyle="1" w:styleId="140">
    <w:name w:val="RTF_Num 9 8"/>
    <w:unhideWhenUsed/>
    <w:uiPriority w:val="99"/>
    <w:rPr>
      <w:rFonts w:hint="default"/>
      <w:sz w:val="24"/>
    </w:rPr>
  </w:style>
  <w:style w:type="character" w:customStyle="1" w:styleId="141">
    <w:name w:val="RTF_Num 3 8"/>
    <w:unhideWhenUsed/>
    <w:uiPriority w:val="99"/>
    <w:rPr>
      <w:rFonts w:hint="default"/>
      <w:sz w:val="24"/>
    </w:rPr>
  </w:style>
  <w:style w:type="character" w:customStyle="1" w:styleId="142">
    <w:name w:val="RTF_Num 15 3"/>
    <w:unhideWhenUsed/>
    <w:uiPriority w:val="99"/>
    <w:rPr>
      <w:rFonts w:hint="default"/>
      <w:sz w:val="24"/>
    </w:rPr>
  </w:style>
  <w:style w:type="character" w:customStyle="1" w:styleId="143">
    <w:name w:val="RTF_Num 11 6"/>
    <w:unhideWhenUsed/>
    <w:uiPriority w:val="99"/>
    <w:rPr>
      <w:rFonts w:hint="default"/>
      <w:sz w:val="24"/>
    </w:rPr>
  </w:style>
  <w:style w:type="character" w:customStyle="1" w:styleId="144">
    <w:name w:val="RTF_Num 7 2"/>
    <w:unhideWhenUsed/>
    <w:uiPriority w:val="99"/>
    <w:rPr>
      <w:rFonts w:hint="default"/>
      <w:sz w:val="24"/>
    </w:rPr>
  </w:style>
  <w:style w:type="character" w:customStyle="1" w:styleId="145">
    <w:name w:val="RTF_Num 2 4"/>
    <w:unhideWhenUsed/>
    <w:uiPriority w:val="99"/>
    <w:rPr>
      <w:rFonts w:hint="default"/>
      <w:sz w:val="24"/>
    </w:rPr>
  </w:style>
  <w:style w:type="character" w:customStyle="1" w:styleId="146">
    <w:name w:val="RTF_Num 10 5"/>
    <w:unhideWhenUsed/>
    <w:uiPriority w:val="99"/>
    <w:rPr>
      <w:rFonts w:hint="default"/>
      <w:sz w:val="24"/>
    </w:rPr>
  </w:style>
  <w:style w:type="character" w:customStyle="1" w:styleId="147">
    <w:name w:val="RTF_Num 2 2"/>
    <w:unhideWhenUsed/>
    <w:uiPriority w:val="99"/>
    <w:rPr>
      <w:rFonts w:hint="default"/>
      <w:sz w:val="24"/>
    </w:rPr>
  </w:style>
  <w:style w:type="character" w:customStyle="1" w:styleId="148">
    <w:name w:val="RTF_Num 17 9"/>
    <w:unhideWhenUsed/>
    <w:uiPriority w:val="99"/>
    <w:rPr>
      <w:rFonts w:hint="default"/>
      <w:sz w:val="24"/>
    </w:rPr>
  </w:style>
  <w:style w:type="character" w:customStyle="1" w:styleId="149">
    <w:name w:val="RTF_Num 10 7"/>
    <w:unhideWhenUsed/>
    <w:uiPriority w:val="99"/>
    <w:rPr>
      <w:rFonts w:hint="default"/>
      <w:sz w:val="24"/>
    </w:rPr>
  </w:style>
  <w:style w:type="character" w:customStyle="1" w:styleId="150">
    <w:name w:val="RTF_Num 6 4"/>
    <w:unhideWhenUsed/>
    <w:uiPriority w:val="99"/>
    <w:rPr>
      <w:rFonts w:hint="default"/>
      <w:sz w:val="24"/>
    </w:rPr>
  </w:style>
  <w:style w:type="character" w:customStyle="1" w:styleId="151">
    <w:name w:val="Heading 2 Char"/>
    <w:basedOn w:val="16"/>
    <w:link w:val="4"/>
    <w:unhideWhenUsed/>
    <w:locked/>
    <w:uiPriority w:val="9"/>
    <w:rPr>
      <w:rFonts w:hint="default" w:ascii="Times New Roman" w:hAnsi="Cambria" w:eastAsia="Times New Roman"/>
      <w:b/>
      <w:i/>
      <w:sz w:val="28"/>
    </w:rPr>
  </w:style>
  <w:style w:type="character" w:customStyle="1" w:styleId="152">
    <w:name w:val="RTF_Num 19 7"/>
    <w:unhideWhenUsed/>
    <w:uiPriority w:val="99"/>
    <w:rPr>
      <w:rFonts w:hint="default"/>
      <w:sz w:val="24"/>
    </w:rPr>
  </w:style>
  <w:style w:type="character" w:customStyle="1" w:styleId="153">
    <w:name w:val="RTF_Num 13 6"/>
    <w:unhideWhenUsed/>
    <w:uiPriority w:val="99"/>
    <w:rPr>
      <w:rFonts w:hint="default"/>
      <w:sz w:val="24"/>
    </w:rPr>
  </w:style>
  <w:style w:type="character" w:customStyle="1" w:styleId="154">
    <w:name w:val="RTF_Num 9 1"/>
    <w:unhideWhenUsed/>
    <w:uiPriority w:val="99"/>
    <w:rPr>
      <w:rFonts w:hint="default" w:ascii="Times New Roman" w:hAnsi="Times New Roman" w:eastAsia="Times New Roman"/>
      <w:sz w:val="24"/>
    </w:rPr>
  </w:style>
  <w:style w:type="character" w:customStyle="1" w:styleId="155">
    <w:name w:val="RTF_Num 5 1"/>
    <w:unhideWhenUsed/>
    <w:uiPriority w:val="99"/>
    <w:rPr>
      <w:rFonts w:hint="default" w:ascii="Arial" w:hAnsi="Times New Roman" w:eastAsia="SimSun"/>
      <w:sz w:val="24"/>
    </w:rPr>
  </w:style>
  <w:style w:type="character" w:customStyle="1" w:styleId="156">
    <w:name w:val="RTF_Num 19 6"/>
    <w:unhideWhenUsed/>
    <w:uiPriority w:val="99"/>
    <w:rPr>
      <w:rFonts w:hint="default"/>
      <w:sz w:val="24"/>
    </w:rPr>
  </w:style>
  <w:style w:type="character" w:customStyle="1" w:styleId="157">
    <w:name w:val="RTF_Num 14 2"/>
    <w:unhideWhenUsed/>
    <w:uiPriority w:val="99"/>
    <w:rPr>
      <w:rFonts w:hint="default"/>
      <w:sz w:val="24"/>
    </w:rPr>
  </w:style>
  <w:style w:type="character" w:customStyle="1" w:styleId="158">
    <w:name w:val="RTF_Num 9 5"/>
    <w:unhideWhenUsed/>
    <w:uiPriority w:val="99"/>
    <w:rPr>
      <w:rFonts w:hint="default"/>
      <w:sz w:val="24"/>
    </w:rPr>
  </w:style>
  <w:style w:type="character" w:customStyle="1" w:styleId="159">
    <w:name w:val="RTF_Num 4 8"/>
    <w:unhideWhenUsed/>
    <w:uiPriority w:val="99"/>
    <w:rPr>
      <w:rFonts w:hint="default"/>
      <w:sz w:val="24"/>
    </w:rPr>
  </w:style>
  <w:style w:type="character" w:customStyle="1" w:styleId="160">
    <w:name w:val="RTF_Num 3 6"/>
    <w:unhideWhenUsed/>
    <w:uiPriority w:val="99"/>
    <w:rPr>
      <w:rFonts w:hint="default"/>
      <w:sz w:val="24"/>
    </w:rPr>
  </w:style>
  <w:style w:type="character" w:customStyle="1" w:styleId="161">
    <w:name w:val="RTF_Num 16 8"/>
    <w:unhideWhenUsed/>
    <w:uiPriority w:val="99"/>
    <w:rPr>
      <w:rFonts w:hint="default"/>
      <w:sz w:val="24"/>
    </w:rPr>
  </w:style>
  <w:style w:type="character" w:customStyle="1" w:styleId="162">
    <w:name w:val="RTF_Num 12 1"/>
    <w:unhideWhenUsed/>
    <w:uiPriority w:val="99"/>
    <w:rPr>
      <w:rFonts w:hint="default" w:ascii="Times New Roman" w:hAnsi="Times New Roman" w:eastAsia="Times New Roman"/>
      <w:sz w:val="24"/>
    </w:rPr>
  </w:style>
  <w:style w:type="character" w:customStyle="1" w:styleId="163">
    <w:name w:val="RTF_Num 2 5"/>
    <w:unhideWhenUsed/>
    <w:uiPriority w:val="99"/>
    <w:rPr>
      <w:rFonts w:hint="default"/>
      <w:sz w:val="24"/>
    </w:rPr>
  </w:style>
  <w:style w:type="character" w:customStyle="1" w:styleId="164">
    <w:name w:val="RTF_Num 16 3"/>
    <w:unhideWhenUsed/>
    <w:uiPriority w:val="99"/>
    <w:rPr>
      <w:rFonts w:hint="default"/>
      <w:sz w:val="24"/>
    </w:rPr>
  </w:style>
  <w:style w:type="character" w:customStyle="1" w:styleId="165">
    <w:name w:val="RTF_Num 11 7"/>
    <w:unhideWhenUsed/>
    <w:uiPriority w:val="99"/>
    <w:rPr>
      <w:rFonts w:hint="default"/>
      <w:sz w:val="24"/>
    </w:rPr>
  </w:style>
  <w:style w:type="character" w:customStyle="1" w:styleId="166">
    <w:name w:val="RTF_Num 2 3"/>
    <w:unhideWhenUsed/>
    <w:uiPriority w:val="99"/>
    <w:rPr>
      <w:rFonts w:hint="default"/>
      <w:sz w:val="24"/>
    </w:rPr>
  </w:style>
  <w:style w:type="character" w:customStyle="1" w:styleId="167">
    <w:name w:val="RTF_Num 17 2"/>
    <w:unhideWhenUsed/>
    <w:uiPriority w:val="99"/>
    <w:rPr>
      <w:rFonts w:hint="default"/>
      <w:sz w:val="24"/>
    </w:rPr>
  </w:style>
  <w:style w:type="character" w:customStyle="1" w:styleId="168">
    <w:name w:val="RTF_Num 6 3"/>
    <w:unhideWhenUsed/>
    <w:uiPriority w:val="99"/>
    <w:rPr>
      <w:rFonts w:hint="default"/>
      <w:sz w:val="24"/>
    </w:rPr>
  </w:style>
  <w:style w:type="character" w:customStyle="1" w:styleId="169">
    <w:name w:val="RTF_Num 16 7"/>
    <w:unhideWhenUsed/>
    <w:uiPriority w:val="99"/>
    <w:rPr>
      <w:rFonts w:hint="default"/>
      <w:sz w:val="24"/>
    </w:rPr>
  </w:style>
  <w:style w:type="character" w:customStyle="1" w:styleId="170">
    <w:name w:val="RTF_Num 10 8"/>
    <w:unhideWhenUsed/>
    <w:uiPriority w:val="99"/>
    <w:rPr>
      <w:rFonts w:hint="default"/>
      <w:sz w:val="24"/>
    </w:rPr>
  </w:style>
  <w:style w:type="character" w:customStyle="1" w:styleId="171">
    <w:name w:val="RTF_Num 6 5"/>
    <w:unhideWhenUsed/>
    <w:uiPriority w:val="99"/>
    <w:rPr>
      <w:rFonts w:hint="default"/>
      <w:sz w:val="24"/>
    </w:rPr>
  </w:style>
  <w:style w:type="character" w:customStyle="1" w:styleId="172">
    <w:name w:val="RTF_Num 16 6"/>
    <w:unhideWhenUsed/>
    <w:uiPriority w:val="99"/>
    <w:rPr>
      <w:rFonts w:hint="default"/>
      <w:sz w:val="24"/>
    </w:rPr>
  </w:style>
  <w:style w:type="character" w:customStyle="1" w:styleId="173">
    <w:name w:val="RTF_Num 11 5"/>
    <w:unhideWhenUsed/>
    <w:uiPriority w:val="99"/>
    <w:rPr>
      <w:rFonts w:hint="default"/>
      <w:sz w:val="24"/>
    </w:rPr>
  </w:style>
  <w:style w:type="character" w:customStyle="1" w:styleId="174">
    <w:name w:val="RTF_Num 7 1"/>
    <w:unhideWhenUsed/>
    <w:uiPriority w:val="99"/>
    <w:rPr>
      <w:rFonts w:hint="default" w:ascii="Times New Roman" w:hAnsi="Times New Roman" w:eastAsia="Times New Roman"/>
      <w:sz w:val="24"/>
    </w:rPr>
  </w:style>
  <w:style w:type="character" w:customStyle="1" w:styleId="175">
    <w:name w:val="RTF_Num 15 2"/>
    <w:unhideWhenUsed/>
    <w:uiPriority w:val="99"/>
    <w:rPr>
      <w:rFonts w:hint="default"/>
      <w:sz w:val="24"/>
    </w:rPr>
  </w:style>
  <w:style w:type="character" w:customStyle="1" w:styleId="176">
    <w:name w:val="RTF_Num 11 3"/>
    <w:unhideWhenUsed/>
    <w:uiPriority w:val="99"/>
    <w:rPr>
      <w:rFonts w:hint="default"/>
      <w:sz w:val="24"/>
    </w:rPr>
  </w:style>
  <w:style w:type="character" w:customStyle="1" w:styleId="177">
    <w:name w:val="RTF_Num 7 7"/>
    <w:unhideWhenUsed/>
    <w:uiPriority w:val="99"/>
    <w:rPr>
      <w:rFonts w:hint="default"/>
      <w:sz w:val="24"/>
    </w:rPr>
  </w:style>
  <w:style w:type="character" w:customStyle="1" w:styleId="178">
    <w:name w:val="RTF_Num 14 8"/>
    <w:unhideWhenUsed/>
    <w:uiPriority w:val="99"/>
    <w:rPr>
      <w:rFonts w:hint="default"/>
      <w:sz w:val="24"/>
    </w:rPr>
  </w:style>
  <w:style w:type="character" w:customStyle="1" w:styleId="179">
    <w:name w:val="RTF_Num 11 8"/>
    <w:unhideWhenUsed/>
    <w:uiPriority w:val="99"/>
    <w:rPr>
      <w:rFonts w:hint="default"/>
      <w:sz w:val="24"/>
    </w:rPr>
  </w:style>
  <w:style w:type="character" w:customStyle="1" w:styleId="180">
    <w:name w:val="RTF_Num 7 8"/>
    <w:unhideWhenUsed/>
    <w:uiPriority w:val="99"/>
    <w:rPr>
      <w:rFonts w:hint="default"/>
      <w:sz w:val="24"/>
    </w:rPr>
  </w:style>
  <w:style w:type="character" w:customStyle="1" w:styleId="181">
    <w:name w:val="RTF_Num 15 5"/>
    <w:unhideWhenUsed/>
    <w:uiPriority w:val="99"/>
    <w:rPr>
      <w:rFonts w:hint="default"/>
      <w:sz w:val="24"/>
    </w:rPr>
  </w:style>
  <w:style w:type="character" w:customStyle="1" w:styleId="182">
    <w:name w:val="RTF_Num 7 9"/>
    <w:unhideWhenUsed/>
    <w:uiPriority w:val="99"/>
    <w:rPr>
      <w:rFonts w:hint="default"/>
      <w:sz w:val="24"/>
    </w:rPr>
  </w:style>
  <w:style w:type="character" w:customStyle="1" w:styleId="183">
    <w:name w:val="Heading 7 Char1"/>
    <w:basedOn w:val="16"/>
    <w:unhideWhenUsed/>
    <w:uiPriority w:val="99"/>
    <w:rPr>
      <w:rFonts w:hint="default" w:ascii="Times New Roman" w:hAnsi="Times New Roman" w:eastAsia="SimSun"/>
      <w:sz w:val="24"/>
    </w:rPr>
  </w:style>
  <w:style w:type="character" w:customStyle="1" w:styleId="184">
    <w:name w:val="RTF_Num 13 5"/>
    <w:unhideWhenUsed/>
    <w:uiPriority w:val="99"/>
    <w:rPr>
      <w:rFonts w:hint="default"/>
      <w:sz w:val="24"/>
    </w:rPr>
  </w:style>
  <w:style w:type="character" w:customStyle="1" w:styleId="185">
    <w:name w:val="RTF_Num 8 8"/>
    <w:unhideWhenUsed/>
    <w:uiPriority w:val="99"/>
    <w:rPr>
      <w:rFonts w:hint="default"/>
      <w:sz w:val="24"/>
    </w:rPr>
  </w:style>
  <w:style w:type="character" w:customStyle="1" w:styleId="186">
    <w:name w:val="RTF_Num 13 9"/>
    <w:unhideWhenUsed/>
    <w:uiPriority w:val="99"/>
    <w:rPr>
      <w:rFonts w:hint="default"/>
      <w:sz w:val="24"/>
    </w:rPr>
  </w:style>
  <w:style w:type="character" w:customStyle="1" w:styleId="187">
    <w:name w:val="RTF_Num 9 4"/>
    <w:unhideWhenUsed/>
    <w:uiPriority w:val="99"/>
    <w:rPr>
      <w:rFonts w:hint="default"/>
      <w:sz w:val="24"/>
    </w:rPr>
  </w:style>
  <w:style w:type="character" w:customStyle="1" w:styleId="188">
    <w:name w:val="RTF_Num 9 6"/>
    <w:unhideWhenUsed/>
    <w:uiPriority w:val="99"/>
    <w:rPr>
      <w:rFonts w:hint="default"/>
      <w:sz w:val="24"/>
    </w:rPr>
  </w:style>
  <w:style w:type="character" w:customStyle="1" w:styleId="189">
    <w:name w:val="RTF_Num 19 4"/>
    <w:unhideWhenUsed/>
    <w:uiPriority w:val="99"/>
    <w:rPr>
      <w:rFonts w:hint="default"/>
      <w:sz w:val="24"/>
    </w:rPr>
  </w:style>
  <w:style w:type="character" w:customStyle="1" w:styleId="190">
    <w:name w:val="RTF_Num 12 8"/>
    <w:unhideWhenUsed/>
    <w:uiPriority w:val="99"/>
    <w:rPr>
      <w:rFonts w:hint="default"/>
      <w:sz w:val="24"/>
    </w:rPr>
  </w:style>
  <w:style w:type="character" w:customStyle="1" w:styleId="191">
    <w:name w:val="RTF_Num 9 9"/>
    <w:unhideWhenUsed/>
    <w:uiPriority w:val="99"/>
    <w:rPr>
      <w:rFonts w:hint="default"/>
      <w:sz w:val="24"/>
    </w:rPr>
  </w:style>
  <w:style w:type="character" w:customStyle="1" w:styleId="192">
    <w:name w:val="RTF_Num 19 8"/>
    <w:unhideWhenUsed/>
    <w:uiPriority w:val="99"/>
    <w:rPr>
      <w:rFonts w:hint="default"/>
      <w:sz w:val="24"/>
    </w:rPr>
  </w:style>
  <w:style w:type="character" w:customStyle="1" w:styleId="193">
    <w:name w:val="RTF_Num 14 6"/>
    <w:unhideWhenUsed/>
    <w:uiPriority w:val="99"/>
    <w:rPr>
      <w:rFonts w:hint="default"/>
      <w:sz w:val="24"/>
    </w:rPr>
  </w:style>
  <w:style w:type="character" w:customStyle="1" w:styleId="194">
    <w:name w:val="RTF_Num 10 1"/>
    <w:unhideWhenUsed/>
    <w:uiPriority w:val="99"/>
    <w:rPr>
      <w:rFonts w:hint="default" w:ascii="Times New Roman" w:hAnsi="Times New Roman" w:eastAsia="Times New Roman"/>
      <w:sz w:val="24"/>
    </w:rPr>
  </w:style>
  <w:style w:type="character" w:customStyle="1" w:styleId="195">
    <w:name w:val="RTF_Num 15 4"/>
    <w:unhideWhenUsed/>
    <w:uiPriority w:val="99"/>
    <w:rPr>
      <w:rFonts w:hint="default"/>
      <w:sz w:val="24"/>
    </w:rPr>
  </w:style>
  <w:style w:type="character" w:customStyle="1" w:styleId="196">
    <w:name w:val="RTF_Num 11 1"/>
    <w:unhideWhenUsed/>
    <w:uiPriority w:val="99"/>
    <w:rPr>
      <w:rFonts w:hint="default" w:ascii="Times New Roman" w:hAnsi="Times New Roman" w:eastAsia="Times New Roman"/>
      <w:sz w:val="24"/>
    </w:rPr>
  </w:style>
  <w:style w:type="character" w:customStyle="1" w:styleId="197">
    <w:name w:val="RTF_Num 15 1"/>
    <w:unhideWhenUsed/>
    <w:uiPriority w:val="99"/>
    <w:rPr>
      <w:rFonts w:hint="default" w:ascii="Times New Roman" w:hAnsi="Times New Roman" w:eastAsia="Times New Roman"/>
      <w:sz w:val="24"/>
    </w:rPr>
  </w:style>
  <w:style w:type="character" w:customStyle="1" w:styleId="198">
    <w:name w:val="RTF_Num 12 5"/>
    <w:unhideWhenUsed/>
    <w:uiPriority w:val="99"/>
    <w:rPr>
      <w:rFonts w:hint="default"/>
      <w:sz w:val="24"/>
    </w:rPr>
  </w:style>
  <w:style w:type="character" w:customStyle="1" w:styleId="199">
    <w:name w:val="RTF_Num 13 2"/>
    <w:unhideWhenUsed/>
    <w:uiPriority w:val="99"/>
    <w:rPr>
      <w:rFonts w:hint="default"/>
      <w:sz w:val="24"/>
    </w:rPr>
  </w:style>
  <w:style w:type="character" w:customStyle="1" w:styleId="200">
    <w:name w:val="RTF_Num 15 8"/>
    <w:unhideWhenUsed/>
    <w:uiPriority w:val="99"/>
    <w:rPr>
      <w:rFonts w:hint="default"/>
      <w:sz w:val="24"/>
    </w:rPr>
  </w:style>
  <w:style w:type="character" w:customStyle="1" w:styleId="201">
    <w:name w:val="RTF_Num 18 3"/>
    <w:unhideWhenUsed/>
    <w:uiPriority w:val="99"/>
    <w:rPr>
      <w:rFonts w:hint="default"/>
      <w:sz w:val="24"/>
    </w:rPr>
  </w:style>
  <w:style w:type="character" w:customStyle="1" w:styleId="202">
    <w:name w:val="Header Char"/>
    <w:basedOn w:val="16"/>
    <w:link w:val="13"/>
    <w:uiPriority w:val="99"/>
    <w:rPr>
      <w:rFonts w:hAnsi="Calibri" w:eastAsia="Times New Roman"/>
      <w:sz w:val="22"/>
    </w:rPr>
  </w:style>
  <w:style w:type="character" w:customStyle="1" w:styleId="203">
    <w:name w:val="Footer Char"/>
    <w:basedOn w:val="16"/>
    <w:link w:val="12"/>
    <w:uiPriority w:val="99"/>
    <w:rPr>
      <w:rFonts w:hAnsi="Calibri" w:eastAsia="Times New Roman"/>
      <w:sz w:val="22"/>
    </w:rPr>
  </w:style>
  <w:style w:type="character" w:customStyle="1" w:styleId="204">
    <w:name w:val="Balloon Text Char"/>
    <w:basedOn w:val="16"/>
    <w:link w:val="10"/>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https://rdxfootmark.naukri.com/v2/track/openCv?trackingInfo=fdee55a08982074937e3301b408f2b6c134f530e18705c4458440321091b5b581109140714405f4f154308465a534648050d1f700558191b140512445f5e1b4d5840564c43401f11245d4340100014051740444f5108084a5746754e034a571b5549120b40001044095a0e041e470d140110155e5500504a155b440345450e5c0a5249130f031f030201091b5b58100b130717445a550e58585e6%2526docType=docx" TargetMode="Externa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2699</Words>
  <Characters>15388</Characters>
  <Lines>128</Lines>
  <Paragraphs>36</Paragraphs>
  <TotalTime>13</TotalTime>
  <ScaleCrop>false</ScaleCrop>
  <LinksUpToDate>false</LinksUpToDate>
  <CharactersWithSpaces>18051</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2019-10-31T09:20:00Z</dcterms:created>
  <dc:creator>numbermall</dc:creator>
  <cp:lastModifiedBy>Ravi</cp:lastModifiedBy>
  <dcterms:modified xsi:type="dcterms:W3CDTF">2020-03-04T19:45:35Z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